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BA67A" w14:textId="77777777" w:rsidR="009914D6" w:rsidRDefault="009914D6" w:rsidP="009914D6">
      <w:r>
        <w:rPr>
          <w:rFonts w:hint="eastAsia"/>
        </w:rPr>
        <w:t>要求</w:t>
      </w:r>
    </w:p>
    <w:p w14:paraId="57EE6D9C" w14:textId="77777777" w:rsidR="009914D6" w:rsidRDefault="009914D6" w:rsidP="009914D6"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的程序实现一个简单的游戏，包括三个阶段，</w:t>
      </w:r>
      <w:r>
        <w:rPr>
          <w:rFonts w:hint="eastAsia"/>
        </w:rPr>
        <w:t>setup</w:t>
      </w:r>
      <w:r>
        <w:rPr>
          <w:rFonts w:hint="eastAsia"/>
        </w:rPr>
        <w:t>，</w:t>
      </w:r>
      <w:r>
        <w:rPr>
          <w:rFonts w:hint="eastAsia"/>
        </w:rPr>
        <w:t>play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。在</w:t>
      </w:r>
      <w:r>
        <w:rPr>
          <w:rFonts w:hint="eastAsia"/>
        </w:rPr>
        <w:t>play</w:t>
      </w:r>
      <w:r>
        <w:rPr>
          <w:rFonts w:hint="eastAsia"/>
        </w:rPr>
        <w:t>阶段游戏按回合</w:t>
      </w:r>
      <w:r w:rsidR="00DC2D34">
        <w:rPr>
          <w:rFonts w:hint="eastAsia"/>
        </w:rPr>
        <w:t>（</w:t>
      </w:r>
      <w:r w:rsidR="00DC2D34">
        <w:rPr>
          <w:rFonts w:hint="eastAsia"/>
        </w:rPr>
        <w:t>rounds</w:t>
      </w:r>
      <w:r w:rsidR="00DC2D34">
        <w:rPr>
          <w:rFonts w:hint="eastAsia"/>
        </w:rPr>
        <w:t>）</w:t>
      </w:r>
      <w:r>
        <w:rPr>
          <w:rFonts w:hint="eastAsia"/>
        </w:rPr>
        <w:t>进行。游戏在一个由墙壁包围的</w:t>
      </w:r>
      <w:r>
        <w:rPr>
          <w:rFonts w:hint="eastAsia"/>
        </w:rPr>
        <w:t>10</w:t>
      </w:r>
      <w:r>
        <w:rPr>
          <w:rFonts w:hint="eastAsia"/>
        </w:rPr>
        <w:t>×</w:t>
      </w:r>
      <w:r>
        <w:rPr>
          <w:rFonts w:hint="eastAsia"/>
        </w:rPr>
        <w:t>10</w:t>
      </w:r>
      <w:r w:rsidR="00EF4126">
        <w:rPr>
          <w:rFonts w:hint="eastAsia"/>
        </w:rPr>
        <w:t>的网格上进行，包含我们</w:t>
      </w:r>
      <w:r>
        <w:rPr>
          <w:rFonts w:hint="eastAsia"/>
        </w:rPr>
        <w:t>由用户控制的</w:t>
      </w:r>
      <w:r>
        <w:rPr>
          <w:rFonts w:hint="eastAsia"/>
        </w:rPr>
        <w:t>hero</w:t>
      </w:r>
      <w:r>
        <w:rPr>
          <w:rFonts w:hint="eastAsia"/>
        </w:rPr>
        <w:t>，和一群邪恶</w:t>
      </w:r>
      <w:r w:rsidR="00EF4126">
        <w:rPr>
          <w:rFonts w:hint="eastAsia"/>
        </w:rPr>
        <w:t>的</w:t>
      </w:r>
      <w:r w:rsidR="00EF4126">
        <w:rPr>
          <w:rFonts w:hint="eastAsia"/>
        </w:rPr>
        <w:t>通过计算机（也就是你的程序）控制</w:t>
      </w:r>
      <w:r>
        <w:rPr>
          <w:rFonts w:hint="eastAsia"/>
        </w:rPr>
        <w:t>的</w:t>
      </w:r>
      <w:r>
        <w:rPr>
          <w:rFonts w:hint="eastAsia"/>
        </w:rPr>
        <w:t>killer robot</w:t>
      </w:r>
      <w:r>
        <w:rPr>
          <w:rFonts w:hint="eastAsia"/>
        </w:rPr>
        <w:t>。</w:t>
      </w:r>
      <w:r>
        <w:t>K</w:t>
      </w:r>
      <w:r>
        <w:rPr>
          <w:rFonts w:hint="eastAsia"/>
        </w:rPr>
        <w:t>iller robot</w:t>
      </w:r>
      <w:r>
        <w:rPr>
          <w:rFonts w:hint="eastAsia"/>
        </w:rPr>
        <w:t>追捕我们的</w:t>
      </w:r>
      <w:r>
        <w:rPr>
          <w:rFonts w:hint="eastAsia"/>
        </w:rPr>
        <w:t>hero</w:t>
      </w:r>
      <w:r>
        <w:rPr>
          <w:rFonts w:hint="eastAsia"/>
        </w:rPr>
        <w:t>，而</w:t>
      </w:r>
      <w:r>
        <w:rPr>
          <w:rFonts w:hint="eastAsia"/>
        </w:rPr>
        <w:t>hero</w:t>
      </w:r>
      <w:r>
        <w:rPr>
          <w:rFonts w:hint="eastAsia"/>
        </w:rPr>
        <w:t>寻找</w:t>
      </w:r>
      <w:r>
        <w:rPr>
          <w:rFonts w:hint="eastAsia"/>
        </w:rPr>
        <w:t>power</w:t>
      </w:r>
      <w:r>
        <w:t>-up</w:t>
      </w:r>
      <w:r>
        <w:rPr>
          <w:rFonts w:hint="eastAsia"/>
        </w:rPr>
        <w:t>暂时让</w:t>
      </w:r>
      <w:r>
        <w:rPr>
          <w:rFonts w:hint="eastAsia"/>
        </w:rPr>
        <w:t>hero</w:t>
      </w:r>
      <w:r>
        <w:rPr>
          <w:rFonts w:hint="eastAsia"/>
        </w:rPr>
        <w:t>可以摧毁</w:t>
      </w:r>
      <w:r>
        <w:t>killer robot</w:t>
      </w:r>
      <w:r>
        <w:rPr>
          <w:rFonts w:hint="eastAsia"/>
        </w:rPr>
        <w:t>。用户与你的程序是本场游戏的两名选手。</w:t>
      </w:r>
    </w:p>
    <w:p w14:paraId="70EFEAF6" w14:textId="77777777" w:rsidR="009914D6" w:rsidRDefault="009914D6" w:rsidP="009914D6"/>
    <w:p w14:paraId="3F15D1C8" w14:textId="77777777" w:rsidR="009914D6" w:rsidRDefault="009914D6" w:rsidP="009914D6">
      <w:r>
        <w:rPr>
          <w:rFonts w:hint="eastAsia"/>
        </w:rPr>
        <w:t>游戏始终由</w:t>
      </w:r>
      <w:r>
        <w:rPr>
          <w:rFonts w:hint="eastAsia"/>
        </w:rPr>
        <w:t>setup</w:t>
      </w:r>
      <w:r>
        <w:rPr>
          <w:rFonts w:hint="eastAsia"/>
        </w:rPr>
        <w:t>阶段开始。在该阶段，用户可放置三种不同类型对象在网格的单元格中：</w:t>
      </w:r>
    </w:p>
    <w:p w14:paraId="431DCD95" w14:textId="77777777" w:rsidR="009914D6" w:rsidRDefault="009914D6" w:rsidP="009914D6">
      <w:r>
        <w:rPr>
          <w:rFonts w:hint="eastAsia"/>
        </w:rPr>
        <w:t>1.</w:t>
      </w:r>
      <w:r>
        <w:rPr>
          <w:rFonts w:hint="eastAsia"/>
        </w:rPr>
        <w:t>通过点击一个单元</w:t>
      </w:r>
      <w:r w:rsidR="00EF4126">
        <w:rPr>
          <w:rFonts w:hint="eastAsia"/>
        </w:rPr>
        <w:t>格</w:t>
      </w:r>
      <w:r>
        <w:rPr>
          <w:rFonts w:hint="eastAsia"/>
        </w:rPr>
        <w:t>并输入</w:t>
      </w:r>
      <w:r>
        <w:rPr>
          <w:rFonts w:hint="eastAsia"/>
        </w:rPr>
        <w:t>1</w:t>
      </w:r>
      <w:r w:rsidR="00EF4126"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之间的</w:t>
      </w:r>
      <w:r w:rsidR="00EF4126">
        <w:rPr>
          <w:rFonts w:hint="eastAsia"/>
        </w:rPr>
        <w:t>一个</w:t>
      </w:r>
      <w:r>
        <w:rPr>
          <w:rFonts w:hint="eastAsia"/>
        </w:rPr>
        <w:t>数字，一个</w:t>
      </w:r>
      <w:r>
        <w:rPr>
          <w:rFonts w:hint="eastAsia"/>
        </w:rPr>
        <w:t>power</w:t>
      </w:r>
      <w:r>
        <w:t xml:space="preserve">-up </w:t>
      </w:r>
      <w:r w:rsidR="00EF4126">
        <w:rPr>
          <w:rFonts w:hint="eastAsia"/>
        </w:rPr>
        <w:t>将</w:t>
      </w:r>
      <w:bookmarkStart w:id="0" w:name="_GoBack"/>
      <w:bookmarkEnd w:id="0"/>
      <w:r>
        <w:rPr>
          <w:rFonts w:hint="eastAsia"/>
        </w:rPr>
        <w:t>被放置在此单元格中，数字表示</w:t>
      </w:r>
      <w:r>
        <w:rPr>
          <w:rFonts w:hint="eastAsia"/>
        </w:rPr>
        <w:t>power-up</w:t>
      </w:r>
      <w:r>
        <w:rPr>
          <w:rFonts w:hint="eastAsia"/>
        </w:rPr>
        <w:t>的价值</w:t>
      </w:r>
      <w:r>
        <w:rPr>
          <w:rFonts w:hint="eastAsia"/>
        </w:rPr>
        <w:t>;</w:t>
      </w:r>
    </w:p>
    <w:p w14:paraId="6964A47E" w14:textId="77777777" w:rsidR="009914D6" w:rsidRDefault="009914D6" w:rsidP="009914D6">
      <w:r>
        <w:rPr>
          <w:rFonts w:hint="eastAsia"/>
        </w:rPr>
        <w:t>2.</w:t>
      </w:r>
      <w:r>
        <w:rPr>
          <w:rFonts w:hint="eastAsia"/>
        </w:rPr>
        <w:t>通过单击单元格并键入字母“</w:t>
      </w:r>
      <w:r>
        <w:rPr>
          <w:rFonts w:hint="eastAsia"/>
        </w:rPr>
        <w:t>O</w:t>
      </w:r>
      <w:r>
        <w:rPr>
          <w:rFonts w:hint="eastAsia"/>
        </w:rPr>
        <w:t>”，一个障碍物被放置在此单元格</w:t>
      </w:r>
      <w:r>
        <w:rPr>
          <w:rFonts w:hint="eastAsia"/>
        </w:rPr>
        <w:t>;</w:t>
      </w:r>
    </w:p>
    <w:p w14:paraId="55076E08" w14:textId="77777777" w:rsidR="009914D6" w:rsidRDefault="009914D6" w:rsidP="009914D6">
      <w:r>
        <w:rPr>
          <w:rFonts w:hint="eastAsia"/>
        </w:rPr>
        <w:t>3.</w:t>
      </w:r>
      <w:r>
        <w:rPr>
          <w:rFonts w:hint="eastAsia"/>
        </w:rPr>
        <w:t>通过单击单元格并键入字母“</w:t>
      </w:r>
      <w:r>
        <w:rPr>
          <w:rFonts w:hint="eastAsia"/>
        </w:rPr>
        <w:t>H</w:t>
      </w:r>
      <w:r>
        <w:rPr>
          <w:rFonts w:hint="eastAsia"/>
        </w:rPr>
        <w:t>”，</w:t>
      </w:r>
      <w:r>
        <w:rPr>
          <w:rFonts w:hint="eastAsia"/>
        </w:rPr>
        <w:t>hero</w:t>
      </w:r>
      <w:r>
        <w:rPr>
          <w:rFonts w:hint="eastAsia"/>
        </w:rPr>
        <w:t>被放置在此单元格。</w:t>
      </w:r>
    </w:p>
    <w:p w14:paraId="19151734" w14:textId="77777777" w:rsidR="009914D6" w:rsidRDefault="009914D6" w:rsidP="009914D6">
      <w:r>
        <w:rPr>
          <w:rFonts w:hint="eastAsia"/>
        </w:rPr>
        <w:t>4.</w:t>
      </w:r>
      <w:r>
        <w:rPr>
          <w:rFonts w:hint="eastAsia"/>
        </w:rPr>
        <w:t>通过点击一个小区并键入字母“</w:t>
      </w:r>
      <w:r>
        <w:rPr>
          <w:rFonts w:hint="eastAsia"/>
        </w:rPr>
        <w:t>K</w:t>
      </w:r>
      <w:r>
        <w:rPr>
          <w:rFonts w:hint="eastAsia"/>
        </w:rPr>
        <w:t>”，在一个</w:t>
      </w:r>
      <w:r>
        <w:rPr>
          <w:rFonts w:hint="eastAsia"/>
        </w:rPr>
        <w:t>killer robot</w:t>
      </w:r>
      <w:r>
        <w:rPr>
          <w:rFonts w:hint="eastAsia"/>
        </w:rPr>
        <w:t>被放置在此单元格。</w:t>
      </w:r>
    </w:p>
    <w:p w14:paraId="5927E7C0" w14:textId="77777777" w:rsidR="00A82200" w:rsidRDefault="00A82200" w:rsidP="009914D6"/>
    <w:p w14:paraId="6AF2A3FD" w14:textId="77777777" w:rsidR="009914D6" w:rsidRDefault="009914D6" w:rsidP="009914D6">
      <w:r>
        <w:t>P</w:t>
      </w:r>
      <w:r>
        <w:rPr>
          <w:rFonts w:hint="eastAsia"/>
        </w:rPr>
        <w:t>ower</w:t>
      </w:r>
      <w:r>
        <w:t>-up</w:t>
      </w:r>
      <w:r>
        <w:rPr>
          <w:rFonts w:hint="eastAsia"/>
        </w:rPr>
        <w:t>，障碍和</w:t>
      </w:r>
      <w:r>
        <w:rPr>
          <w:rFonts w:hint="eastAsia"/>
        </w:rPr>
        <w:t>killer</w:t>
      </w:r>
      <w:r>
        <w:t>-robot</w:t>
      </w:r>
      <w:r>
        <w:rPr>
          <w:rFonts w:hint="eastAsia"/>
        </w:rPr>
        <w:t>的数量没有限制，但是只</w:t>
      </w:r>
      <w:r w:rsidR="00A82200">
        <w:rPr>
          <w:rFonts w:hint="eastAsia"/>
        </w:rPr>
        <w:t>能</w:t>
      </w:r>
      <w:r>
        <w:rPr>
          <w:rFonts w:hint="eastAsia"/>
        </w:rPr>
        <w:t>有一个</w:t>
      </w:r>
      <w:r>
        <w:rPr>
          <w:rFonts w:hint="eastAsia"/>
        </w:rPr>
        <w:t>hero</w:t>
      </w:r>
      <w:r w:rsidR="00A82200">
        <w:rPr>
          <w:rFonts w:hint="eastAsia"/>
        </w:rPr>
        <w:t>。没有单元格可以放置超过一个对象，一旦一个对象</w:t>
      </w:r>
      <w:r>
        <w:rPr>
          <w:rFonts w:hint="eastAsia"/>
        </w:rPr>
        <w:t>被放置在单元格内将不能被改</w:t>
      </w:r>
      <w:r w:rsidR="00A82200">
        <w:rPr>
          <w:rFonts w:hint="eastAsia"/>
        </w:rPr>
        <w:t>变。如果用户试图改变放置在单元格中的对象，则会显示错误</w:t>
      </w:r>
      <w:r>
        <w:rPr>
          <w:rFonts w:hint="eastAsia"/>
        </w:rPr>
        <w:t>。如果用户键入的字符不是间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9</w:t>
      </w:r>
      <w:r>
        <w:rPr>
          <w:rFonts w:hint="eastAsia"/>
        </w:rPr>
        <w:t>和“</w:t>
      </w:r>
      <w:r>
        <w:rPr>
          <w:rFonts w:hint="eastAsia"/>
        </w:rPr>
        <w:t>o</w:t>
      </w:r>
      <w:r>
        <w:rPr>
          <w:rFonts w:hint="eastAsia"/>
        </w:rPr>
        <w:t>”，“</w:t>
      </w:r>
      <w:r>
        <w:rPr>
          <w:rFonts w:hint="eastAsia"/>
        </w:rPr>
        <w:t>H</w:t>
      </w:r>
      <w:r>
        <w:rPr>
          <w:rFonts w:hint="eastAsia"/>
        </w:rPr>
        <w:t>”和“</w:t>
      </w:r>
      <w:r>
        <w:rPr>
          <w:rFonts w:hint="eastAsia"/>
        </w:rPr>
        <w:t>k</w:t>
      </w:r>
      <w:r w:rsidR="00A82200">
        <w:rPr>
          <w:rFonts w:hint="eastAsia"/>
        </w:rPr>
        <w:t>”，也会提示输入错误</w:t>
      </w:r>
      <w:r>
        <w:rPr>
          <w:rFonts w:hint="eastAsia"/>
        </w:rPr>
        <w:t>。</w:t>
      </w:r>
    </w:p>
    <w:p w14:paraId="798A08AF" w14:textId="77777777" w:rsidR="00A82200" w:rsidRDefault="00A82200" w:rsidP="009914D6"/>
    <w:p w14:paraId="3F7C1171" w14:textId="77777777" w:rsidR="009914D6" w:rsidRDefault="00A82200" w:rsidP="009914D6">
      <w:r>
        <w:rPr>
          <w:rFonts w:hint="eastAsia"/>
        </w:rPr>
        <w:t>用户必须具有结束</w:t>
      </w:r>
      <w:r>
        <w:rPr>
          <w:rFonts w:hint="eastAsia"/>
        </w:rPr>
        <w:t>setup</w:t>
      </w:r>
      <w:r>
        <w:rPr>
          <w:rFonts w:hint="eastAsia"/>
        </w:rPr>
        <w:t>阶段的方法，例如</w:t>
      </w:r>
      <w:r w:rsidR="009914D6">
        <w:rPr>
          <w:rFonts w:hint="eastAsia"/>
        </w:rPr>
        <w:t>通过一个按钮。如果用户</w:t>
      </w:r>
      <w:r>
        <w:rPr>
          <w:rFonts w:hint="eastAsia"/>
        </w:rPr>
        <w:t>没有放置</w:t>
      </w:r>
      <w:r>
        <w:rPr>
          <w:rFonts w:hint="eastAsia"/>
        </w:rPr>
        <w:t>hero</w:t>
      </w:r>
      <w:r>
        <w:rPr>
          <w:rFonts w:hint="eastAsia"/>
        </w:rPr>
        <w:t>就试图结束比赛的</w:t>
      </w:r>
      <w:r>
        <w:rPr>
          <w:rFonts w:hint="eastAsia"/>
        </w:rPr>
        <w:t>setup</w:t>
      </w:r>
      <w:r w:rsidR="009914D6">
        <w:rPr>
          <w:rFonts w:hint="eastAsia"/>
        </w:rPr>
        <w:t>阶段，那么应该显示一条错误消息，并且</w:t>
      </w:r>
      <w:r>
        <w:rPr>
          <w:rFonts w:hint="eastAsia"/>
        </w:rPr>
        <w:t>将用户保留在</w:t>
      </w:r>
      <w:r>
        <w:rPr>
          <w:rFonts w:hint="eastAsia"/>
        </w:rPr>
        <w:t>setup</w:t>
      </w:r>
      <w:r>
        <w:rPr>
          <w:rFonts w:hint="eastAsia"/>
        </w:rPr>
        <w:t>阶段。或者，游戏继续进入</w:t>
      </w:r>
      <w:r>
        <w:rPr>
          <w:rFonts w:hint="eastAsia"/>
        </w:rPr>
        <w:t>play</w:t>
      </w:r>
      <w:r>
        <w:rPr>
          <w:rFonts w:hint="eastAsia"/>
        </w:rPr>
        <w:t>阶段</w:t>
      </w:r>
      <w:r w:rsidR="009914D6">
        <w:rPr>
          <w:rFonts w:hint="eastAsia"/>
        </w:rPr>
        <w:t>。</w:t>
      </w:r>
    </w:p>
    <w:p w14:paraId="15B5FD3C" w14:textId="77777777" w:rsidR="009914D6" w:rsidRDefault="009914D6" w:rsidP="009914D6"/>
    <w:p w14:paraId="01C0B0D5" w14:textId="77777777" w:rsidR="009914D6" w:rsidRDefault="00DC2D34" w:rsidP="009914D6">
      <w:r>
        <w:rPr>
          <w:rFonts w:hint="eastAsia"/>
        </w:rPr>
        <w:t>在</w:t>
      </w:r>
      <w:r>
        <w:rPr>
          <w:rFonts w:hint="eastAsia"/>
        </w:rPr>
        <w:t>play</w:t>
      </w:r>
      <w:r w:rsidR="009914D6">
        <w:rPr>
          <w:rFonts w:hint="eastAsia"/>
        </w:rPr>
        <w:t>阶段</w:t>
      </w:r>
      <w:r>
        <w:rPr>
          <w:rFonts w:hint="eastAsia"/>
        </w:rPr>
        <w:t>开始和期间，再次显示网格和其上放置的对象，以及附加信息：至今的回合数（</w:t>
      </w:r>
      <w:r>
        <w:rPr>
          <w:rFonts w:hint="eastAsia"/>
        </w:rPr>
        <w:t>rounds</w:t>
      </w:r>
      <w:r>
        <w:rPr>
          <w:rFonts w:hint="eastAsia"/>
        </w:rPr>
        <w:t>）和用户得分（</w:t>
      </w:r>
      <w:r>
        <w:rPr>
          <w:rFonts w:hint="eastAsia"/>
        </w:rPr>
        <w:t>score</w:t>
      </w:r>
      <w:r>
        <w:rPr>
          <w:rFonts w:hint="eastAsia"/>
        </w:rPr>
        <w:t>）。最初回合数和用户的得分都为零。另外，</w:t>
      </w:r>
      <w:r w:rsidR="009914D6">
        <w:rPr>
          <w:rFonts w:hint="eastAsia"/>
        </w:rPr>
        <w:t>用户</w:t>
      </w:r>
      <w:r>
        <w:rPr>
          <w:rFonts w:hint="eastAsia"/>
        </w:rPr>
        <w:t>必须可以随时结束</w:t>
      </w:r>
      <w:r>
        <w:rPr>
          <w:rFonts w:hint="eastAsia"/>
        </w:rPr>
        <w:t>play</w:t>
      </w:r>
      <w:r>
        <w:rPr>
          <w:rFonts w:hint="eastAsia"/>
        </w:rPr>
        <w:t>阶段，例如</w:t>
      </w:r>
      <w:r w:rsidR="009914D6">
        <w:rPr>
          <w:rFonts w:hint="eastAsia"/>
        </w:rPr>
        <w:t>可能通过一个按钮。</w:t>
      </w:r>
    </w:p>
    <w:p w14:paraId="584C7A2C" w14:textId="77777777" w:rsidR="009914D6" w:rsidRDefault="009914D6" w:rsidP="009914D6"/>
    <w:p w14:paraId="08F7DCEE" w14:textId="77777777" w:rsidR="009914D6" w:rsidRDefault="00DC2D34" w:rsidP="009914D6">
      <w:r>
        <w:rPr>
          <w:rFonts w:hint="eastAsia"/>
        </w:rPr>
        <w:t>而在</w:t>
      </w:r>
      <w:r>
        <w:rPr>
          <w:rFonts w:hint="eastAsia"/>
        </w:rPr>
        <w:t>play</w:t>
      </w:r>
      <w:r>
        <w:rPr>
          <w:rFonts w:hint="eastAsia"/>
        </w:rPr>
        <w:t>阶段，</w:t>
      </w:r>
      <w:r w:rsidR="009914D6">
        <w:rPr>
          <w:rFonts w:hint="eastAsia"/>
        </w:rPr>
        <w:t>游戏</w:t>
      </w:r>
      <w:r>
        <w:rPr>
          <w:rFonts w:hint="eastAsia"/>
        </w:rPr>
        <w:t>按回合（</w:t>
      </w:r>
      <w:r>
        <w:rPr>
          <w:rFonts w:hint="eastAsia"/>
        </w:rPr>
        <w:t>rounds</w:t>
      </w:r>
      <w:r>
        <w:rPr>
          <w:rFonts w:hint="eastAsia"/>
        </w:rPr>
        <w:t>）进行，每轮由用户开始随后才是计算机</w:t>
      </w:r>
      <w:r w:rsidR="009914D6">
        <w:rPr>
          <w:rFonts w:hint="eastAsia"/>
        </w:rPr>
        <w:t>。</w:t>
      </w:r>
    </w:p>
    <w:p w14:paraId="27E35301" w14:textId="77777777" w:rsidR="009914D6" w:rsidRDefault="009914D6" w:rsidP="009914D6"/>
    <w:p w14:paraId="56F41E36" w14:textId="77777777" w:rsidR="009914D6" w:rsidRDefault="00DC2D34" w:rsidP="009914D6">
      <w:r>
        <w:rPr>
          <w:rFonts w:hint="eastAsia"/>
        </w:rPr>
        <w:t>轮到</w:t>
      </w:r>
      <w:r w:rsidR="009914D6">
        <w:rPr>
          <w:rFonts w:hint="eastAsia"/>
        </w:rPr>
        <w:t>他</w:t>
      </w:r>
      <w:r w:rsidR="009914D6">
        <w:rPr>
          <w:rFonts w:hint="eastAsia"/>
        </w:rPr>
        <w:t>/</w:t>
      </w:r>
      <w:r>
        <w:rPr>
          <w:rFonts w:hint="eastAsia"/>
        </w:rPr>
        <w:t>她时，用户可以尝试通过输入字母在网格中水平或垂直移动</w:t>
      </w:r>
      <w:r>
        <w:rPr>
          <w:rFonts w:hint="eastAsia"/>
        </w:rPr>
        <w:t>hero</w:t>
      </w:r>
      <w:r w:rsidR="009914D6">
        <w:rPr>
          <w:rFonts w:hint="eastAsia"/>
        </w:rPr>
        <w:t>：</w:t>
      </w:r>
    </w:p>
    <w:p w14:paraId="6E37D714" w14:textId="77777777" w:rsidR="009914D6" w:rsidRDefault="00DC2D34" w:rsidP="009914D6"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hero</w:t>
      </w:r>
      <w:r>
        <w:rPr>
          <w:rFonts w:hint="eastAsia"/>
        </w:rPr>
        <w:t>向左移动一格</w:t>
      </w:r>
      <w:r w:rsidR="009914D6">
        <w:rPr>
          <w:rFonts w:hint="eastAsia"/>
        </w:rPr>
        <w:t>，</w:t>
      </w:r>
    </w:p>
    <w:p w14:paraId="6F4315D2" w14:textId="77777777" w:rsidR="009914D6" w:rsidRDefault="009914D6" w:rsidP="009914D6">
      <w:r>
        <w:rPr>
          <w:rFonts w:hint="eastAsia"/>
        </w:rPr>
        <w:t>“</w:t>
      </w:r>
      <w:r>
        <w:rPr>
          <w:rFonts w:hint="eastAsia"/>
        </w:rPr>
        <w:t>d</w:t>
      </w:r>
      <w:r w:rsidR="00DC2D34">
        <w:rPr>
          <w:rFonts w:hint="eastAsia"/>
        </w:rPr>
        <w:t>”</w:t>
      </w:r>
      <w:r w:rsidR="00DC2D34">
        <w:rPr>
          <w:rFonts w:hint="eastAsia"/>
        </w:rPr>
        <w:t>hero</w:t>
      </w:r>
      <w:r w:rsidR="00DC2D34">
        <w:rPr>
          <w:rFonts w:hint="eastAsia"/>
        </w:rPr>
        <w:t>向右移动一格</w:t>
      </w:r>
      <w:r>
        <w:rPr>
          <w:rFonts w:hint="eastAsia"/>
        </w:rPr>
        <w:t>，</w:t>
      </w:r>
    </w:p>
    <w:p w14:paraId="7BA9075B" w14:textId="77777777" w:rsidR="009914D6" w:rsidRDefault="009914D6" w:rsidP="009914D6">
      <w:r>
        <w:rPr>
          <w:rFonts w:hint="eastAsia"/>
        </w:rPr>
        <w:lastRenderedPageBreak/>
        <w:t>“</w:t>
      </w:r>
      <w:r w:rsidR="00DC2D34">
        <w:rPr>
          <w:rFonts w:hint="eastAsia"/>
        </w:rPr>
        <w:t>w</w:t>
      </w:r>
      <w:r w:rsidR="00DC2D34">
        <w:rPr>
          <w:rFonts w:hint="eastAsia"/>
        </w:rPr>
        <w:t>”</w:t>
      </w:r>
      <w:r w:rsidR="00DC2D34">
        <w:rPr>
          <w:rFonts w:hint="eastAsia"/>
        </w:rPr>
        <w:t>hero</w:t>
      </w:r>
      <w:r w:rsidR="00DC2D34">
        <w:rPr>
          <w:rFonts w:hint="eastAsia"/>
        </w:rPr>
        <w:t>向上移动一格</w:t>
      </w:r>
      <w:r>
        <w:rPr>
          <w:rFonts w:hint="eastAsia"/>
        </w:rPr>
        <w:t>，</w:t>
      </w:r>
    </w:p>
    <w:p w14:paraId="1E8C27D2" w14:textId="77777777" w:rsidR="009914D6" w:rsidRDefault="00DC2D34" w:rsidP="009914D6">
      <w:r>
        <w:rPr>
          <w:rFonts w:hint="eastAsia"/>
        </w:rPr>
        <w:t>“</w:t>
      </w:r>
      <w:r>
        <w:rPr>
          <w:rFonts w:hint="eastAsia"/>
        </w:rPr>
        <w:t>x</w:t>
      </w:r>
      <w:r>
        <w:rPr>
          <w:rFonts w:hint="eastAsia"/>
        </w:rPr>
        <w:t>”</w:t>
      </w:r>
      <w:r>
        <w:rPr>
          <w:rFonts w:hint="eastAsia"/>
        </w:rPr>
        <w:t>hero</w:t>
      </w:r>
      <w:r>
        <w:rPr>
          <w:rFonts w:hint="eastAsia"/>
        </w:rPr>
        <w:t>向下移动一格</w:t>
      </w:r>
      <w:r w:rsidR="009914D6">
        <w:rPr>
          <w:rFonts w:hint="eastAsia"/>
        </w:rPr>
        <w:t>。</w:t>
      </w:r>
    </w:p>
    <w:p w14:paraId="01E05D36" w14:textId="77777777" w:rsidR="00DC2D34" w:rsidRDefault="00DC2D34" w:rsidP="009914D6"/>
    <w:p w14:paraId="1764A3C1" w14:textId="77777777" w:rsidR="009914D6" w:rsidRDefault="00DC2D34" w:rsidP="009914D6">
      <w:r>
        <w:rPr>
          <w:rFonts w:hint="eastAsia"/>
        </w:rPr>
        <w:t>如果用户输</w:t>
      </w:r>
      <w:r w:rsidR="009914D6">
        <w:rPr>
          <w:rFonts w:hint="eastAsia"/>
        </w:rPr>
        <w:t>入</w:t>
      </w:r>
      <w:r w:rsidR="00127079">
        <w:rPr>
          <w:rFonts w:hint="eastAsia"/>
        </w:rPr>
        <w:t>任何其它字符，那么应显示一个错误消息。如果所尝试的移动将导致</w:t>
      </w:r>
      <w:r w:rsidR="00127079">
        <w:rPr>
          <w:rFonts w:hint="eastAsia"/>
        </w:rPr>
        <w:t>hero</w:t>
      </w:r>
      <w:r w:rsidR="00127079">
        <w:rPr>
          <w:rFonts w:hint="eastAsia"/>
        </w:rPr>
        <w:t>到网格以外或遇到障碍物，那么一个错误消息应当被显示，移动</w:t>
      </w:r>
      <w:r w:rsidR="009914D6">
        <w:rPr>
          <w:rFonts w:hint="eastAsia"/>
        </w:rPr>
        <w:t>失败，主人</w:t>
      </w:r>
      <w:r w:rsidR="00127079">
        <w:rPr>
          <w:rFonts w:hint="eastAsia"/>
        </w:rPr>
        <w:t>公不动，并且将轮到</w:t>
      </w:r>
      <w:r w:rsidR="00127079">
        <w:rPr>
          <w:rFonts w:hint="eastAsia"/>
        </w:rPr>
        <w:t>killer robot</w:t>
      </w:r>
      <w:r w:rsidR="00127079">
        <w:rPr>
          <w:rFonts w:hint="eastAsia"/>
        </w:rPr>
        <w:t>移动。若移动成功，</w:t>
      </w:r>
      <w:r w:rsidR="00127079">
        <w:rPr>
          <w:rFonts w:hint="eastAsia"/>
        </w:rPr>
        <w:t>hero</w:t>
      </w:r>
      <w:r w:rsidR="00127079">
        <w:rPr>
          <w:rFonts w:hint="eastAsia"/>
        </w:rPr>
        <w:t>的位置将更改。如果</w:t>
      </w:r>
      <w:r w:rsidR="00127079">
        <w:rPr>
          <w:rFonts w:hint="eastAsia"/>
        </w:rPr>
        <w:t>hero</w:t>
      </w:r>
      <w:r w:rsidR="00127079">
        <w:rPr>
          <w:rFonts w:hint="eastAsia"/>
        </w:rPr>
        <w:t>停留在放置了</w:t>
      </w:r>
      <w:r w:rsidR="00127079">
        <w:rPr>
          <w:rFonts w:hint="eastAsia"/>
        </w:rPr>
        <w:t>power</w:t>
      </w:r>
      <w:r w:rsidR="00127079">
        <w:t>-up</w:t>
      </w:r>
      <w:r w:rsidR="00127079">
        <w:rPr>
          <w:rFonts w:hint="eastAsia"/>
        </w:rPr>
        <w:t>的格子，那么</w:t>
      </w:r>
      <w:r w:rsidR="00127079">
        <w:rPr>
          <w:rFonts w:hint="eastAsia"/>
        </w:rPr>
        <w:t>power</w:t>
      </w:r>
      <w:r w:rsidR="00127079">
        <w:t>-up</w:t>
      </w:r>
      <w:r w:rsidR="00127079">
        <w:rPr>
          <w:rFonts w:hint="eastAsia"/>
        </w:rPr>
        <w:t>将被删去，</w:t>
      </w:r>
      <w:r w:rsidR="00127079">
        <w:rPr>
          <w:rFonts w:hint="eastAsia"/>
        </w:rPr>
        <w:t>power</w:t>
      </w:r>
      <w:r w:rsidR="00127079">
        <w:t>-up</w:t>
      </w:r>
      <w:r w:rsidR="00127079">
        <w:rPr>
          <w:rFonts w:hint="eastAsia"/>
        </w:rPr>
        <w:t>的值</w:t>
      </w:r>
      <w:r w:rsidR="00127079">
        <w:rPr>
          <w:rFonts w:hint="eastAsia"/>
        </w:rPr>
        <w:t>n</w:t>
      </w:r>
      <w:r w:rsidR="00127079">
        <w:rPr>
          <w:rFonts w:hint="eastAsia"/>
        </w:rPr>
        <w:t>将被添加到用户的分数里（</w:t>
      </w:r>
      <w:r w:rsidR="00127079">
        <w:rPr>
          <w:rFonts w:hint="eastAsia"/>
        </w:rPr>
        <w:t>score</w:t>
      </w:r>
      <w:r w:rsidR="00127079">
        <w:rPr>
          <w:rFonts w:hint="eastAsia"/>
        </w:rPr>
        <w:t>），</w:t>
      </w:r>
      <w:r w:rsidR="00127079">
        <w:rPr>
          <w:rFonts w:hint="eastAsia"/>
        </w:rPr>
        <w:t>hero</w:t>
      </w:r>
      <w:r w:rsidR="00127079">
        <w:rPr>
          <w:rFonts w:hint="eastAsia"/>
        </w:rPr>
        <w:t>将变成为一个</w:t>
      </w:r>
      <w:r w:rsidR="00127079">
        <w:rPr>
          <w:rFonts w:hint="eastAsia"/>
        </w:rPr>
        <w:t>superhero</w:t>
      </w:r>
      <w:r w:rsidR="00127079">
        <w:rPr>
          <w:rFonts w:hint="eastAsia"/>
        </w:rPr>
        <w:t>并</w:t>
      </w:r>
      <w:r w:rsidR="009914D6">
        <w:rPr>
          <w:rFonts w:hint="eastAsia"/>
        </w:rPr>
        <w:t>持续</w:t>
      </w:r>
      <w:r w:rsidR="00127079">
        <w:rPr>
          <w:rFonts w:hint="eastAsia"/>
        </w:rPr>
        <w:t>n</w:t>
      </w:r>
      <w:r w:rsidR="00127079">
        <w:rPr>
          <w:rFonts w:hint="eastAsia"/>
        </w:rPr>
        <w:t>轮时间，本轮</w:t>
      </w:r>
      <w:r w:rsidR="009914D6">
        <w:rPr>
          <w:rFonts w:hint="eastAsia"/>
        </w:rPr>
        <w:t>作为</w:t>
      </w:r>
      <w:r w:rsidR="00127079">
        <w:rPr>
          <w:rFonts w:hint="eastAsia"/>
        </w:rPr>
        <w:t>计数第一轮。如果</w:t>
      </w:r>
      <w:r w:rsidR="00127079">
        <w:rPr>
          <w:rFonts w:hint="eastAsia"/>
        </w:rPr>
        <w:t>hero</w:t>
      </w:r>
      <w:r w:rsidR="00127079">
        <w:rPr>
          <w:rFonts w:hint="eastAsia"/>
        </w:rPr>
        <w:t>停在</w:t>
      </w:r>
      <w:r w:rsidR="00127079">
        <w:rPr>
          <w:rFonts w:hint="eastAsia"/>
        </w:rPr>
        <w:t>killer robot</w:t>
      </w:r>
      <w:r w:rsidR="00127079">
        <w:rPr>
          <w:rFonts w:hint="eastAsia"/>
        </w:rPr>
        <w:t>占用的格子里并且</w:t>
      </w:r>
      <w:r w:rsidR="009914D6">
        <w:rPr>
          <w:rFonts w:hint="eastAsia"/>
        </w:rPr>
        <w:t>他目前</w:t>
      </w:r>
      <w:r w:rsidR="00127079">
        <w:rPr>
          <w:rFonts w:hint="eastAsia"/>
        </w:rPr>
        <w:t>是一个</w:t>
      </w:r>
      <w:r w:rsidR="00127079">
        <w:rPr>
          <w:rFonts w:hint="eastAsia"/>
        </w:rPr>
        <w:t>superhero</w:t>
      </w:r>
      <w:r w:rsidR="00127079">
        <w:rPr>
          <w:rFonts w:hint="eastAsia"/>
        </w:rPr>
        <w:t>，那么</w:t>
      </w:r>
      <w:r w:rsidR="00127079">
        <w:rPr>
          <w:rFonts w:hint="eastAsia"/>
        </w:rPr>
        <w:t>killer robot</w:t>
      </w:r>
      <w:r w:rsidR="00127079">
        <w:rPr>
          <w:rFonts w:hint="eastAsia"/>
        </w:rPr>
        <w:t>将被摧毁，从</w:t>
      </w:r>
      <w:r w:rsidR="009914D6">
        <w:rPr>
          <w:rFonts w:hint="eastAsia"/>
        </w:rPr>
        <w:t>网</w:t>
      </w:r>
      <w:r w:rsidR="00127079">
        <w:rPr>
          <w:rFonts w:hint="eastAsia"/>
        </w:rPr>
        <w:t>格</w:t>
      </w:r>
      <w:r w:rsidR="003667F3">
        <w:rPr>
          <w:rFonts w:hint="eastAsia"/>
        </w:rPr>
        <w:t>中消失，</w:t>
      </w:r>
      <w:r w:rsidR="009914D6">
        <w:rPr>
          <w:rFonts w:hint="eastAsia"/>
        </w:rPr>
        <w:t>用户的得分</w:t>
      </w:r>
      <w:r w:rsidR="003667F3">
        <w:rPr>
          <w:rFonts w:hint="eastAsia"/>
        </w:rPr>
        <w:t>（</w:t>
      </w:r>
      <w:r w:rsidR="003667F3">
        <w:rPr>
          <w:rFonts w:hint="eastAsia"/>
        </w:rPr>
        <w:t>score</w:t>
      </w:r>
      <w:r w:rsidR="003667F3">
        <w:rPr>
          <w:rFonts w:hint="eastAsia"/>
        </w:rPr>
        <w:t>）增加一百点。如果</w:t>
      </w:r>
      <w:r w:rsidR="003667F3">
        <w:rPr>
          <w:rFonts w:hint="eastAsia"/>
        </w:rPr>
        <w:t>hero</w:t>
      </w:r>
      <w:r w:rsidR="003667F3">
        <w:rPr>
          <w:rFonts w:hint="eastAsia"/>
        </w:rPr>
        <w:t>在不是</w:t>
      </w:r>
      <w:r w:rsidR="003667F3">
        <w:rPr>
          <w:rFonts w:hint="eastAsia"/>
        </w:rPr>
        <w:t>superhero</w:t>
      </w:r>
      <w:r w:rsidR="003667F3">
        <w:rPr>
          <w:rFonts w:hint="eastAsia"/>
        </w:rPr>
        <w:t>时停在</w:t>
      </w:r>
      <w:r w:rsidR="003667F3">
        <w:rPr>
          <w:rFonts w:hint="eastAsia"/>
        </w:rPr>
        <w:t>killer robot</w:t>
      </w:r>
      <w:r w:rsidR="003667F3">
        <w:rPr>
          <w:rFonts w:hint="eastAsia"/>
        </w:rPr>
        <w:t>的格子里，那么英雄死掉，游戏结束，比赛进行到</w:t>
      </w:r>
      <w:r w:rsidR="003667F3">
        <w:rPr>
          <w:rFonts w:hint="eastAsia"/>
        </w:rPr>
        <w:t>end</w:t>
      </w:r>
      <w:r w:rsidR="003667F3">
        <w:rPr>
          <w:rFonts w:hint="eastAsia"/>
        </w:rPr>
        <w:t>阶段。英雄改​​变了位置（比如移动一格），或者收集了</w:t>
      </w:r>
      <w:r w:rsidR="003667F3">
        <w:rPr>
          <w:rFonts w:hint="eastAsia"/>
        </w:rPr>
        <w:t>power</w:t>
      </w:r>
      <w:r w:rsidR="003667F3">
        <w:t>-up</w:t>
      </w:r>
      <w:r w:rsidR="003667F3">
        <w:rPr>
          <w:rFonts w:hint="eastAsia"/>
        </w:rPr>
        <w:t>或死了，那么就轮到</w:t>
      </w:r>
      <w:r w:rsidR="003667F3">
        <w:rPr>
          <w:rFonts w:hint="eastAsia"/>
        </w:rPr>
        <w:t>killer robot</w:t>
      </w:r>
      <w:r w:rsidR="009914D6">
        <w:rPr>
          <w:rFonts w:hint="eastAsia"/>
        </w:rPr>
        <w:t>。</w:t>
      </w:r>
    </w:p>
    <w:p w14:paraId="0AEAF35E" w14:textId="77777777" w:rsidR="009914D6" w:rsidRDefault="009914D6" w:rsidP="009914D6"/>
    <w:p w14:paraId="728715DE" w14:textId="77777777" w:rsidR="009914D6" w:rsidRDefault="003667F3" w:rsidP="009914D6">
      <w:r>
        <w:rPr>
          <w:rFonts w:hint="eastAsia"/>
        </w:rPr>
        <w:t>轮到</w:t>
      </w:r>
      <w:r w:rsidR="009914D6">
        <w:rPr>
          <w:rFonts w:hint="eastAsia"/>
        </w:rPr>
        <w:t>计算机</w:t>
      </w:r>
      <w:r>
        <w:rPr>
          <w:rFonts w:hint="eastAsia"/>
        </w:rPr>
        <w:t>时，你的程序</w:t>
      </w:r>
      <w:r w:rsidR="00531D1F">
        <w:rPr>
          <w:rFonts w:hint="eastAsia"/>
        </w:rPr>
        <w:t>尝</w:t>
      </w:r>
      <w:r>
        <w:rPr>
          <w:rFonts w:hint="eastAsia"/>
        </w:rPr>
        <w:t>试</w:t>
      </w:r>
      <w:r w:rsidR="009914D6">
        <w:rPr>
          <w:rFonts w:hint="eastAsia"/>
        </w:rPr>
        <w:t>以某种顺序</w:t>
      </w:r>
      <w:r w:rsidR="00E30FCD">
        <w:rPr>
          <w:rFonts w:hint="eastAsia"/>
        </w:rPr>
        <w:t>移动每</w:t>
      </w:r>
      <w:r w:rsidR="00531D1F">
        <w:rPr>
          <w:rFonts w:hint="eastAsia"/>
        </w:rPr>
        <w:t>一</w:t>
      </w:r>
      <w:r>
        <w:rPr>
          <w:rFonts w:hint="eastAsia"/>
        </w:rPr>
        <w:t>个</w:t>
      </w:r>
      <w:r>
        <w:rPr>
          <w:rFonts w:hint="eastAsia"/>
        </w:rPr>
        <w:t>killer robot</w:t>
      </w:r>
      <w:r>
        <w:rPr>
          <w:rFonts w:hint="eastAsia"/>
        </w:rPr>
        <w:t>。与</w:t>
      </w:r>
      <w:r>
        <w:rPr>
          <w:rFonts w:hint="eastAsia"/>
        </w:rPr>
        <w:t>hero</w:t>
      </w:r>
      <w:r>
        <w:rPr>
          <w:rFonts w:hint="eastAsia"/>
        </w:rPr>
        <w:t>不同，杀手机器人不仅能够在水平和垂直方向移动也可以走斜线。每个</w:t>
      </w:r>
      <w:r>
        <w:rPr>
          <w:rFonts w:hint="eastAsia"/>
        </w:rPr>
        <w:t>killer robot</w:t>
      </w:r>
      <w:r>
        <w:rPr>
          <w:rFonts w:hint="eastAsia"/>
        </w:rPr>
        <w:t>一轮最多移动一格</w:t>
      </w:r>
      <w:r w:rsidR="00531D1F">
        <w:rPr>
          <w:rFonts w:hint="eastAsia"/>
        </w:rPr>
        <w:t>。如</w:t>
      </w:r>
      <w:r w:rsidR="00531D1F">
        <w:rPr>
          <w:rFonts w:hint="eastAsia"/>
        </w:rPr>
        <w:t>hero</w:t>
      </w:r>
      <w:r w:rsidR="00531D1F">
        <w:rPr>
          <w:rFonts w:hint="eastAsia"/>
        </w:rPr>
        <w:t>在</w:t>
      </w:r>
      <w:r w:rsidR="00531D1F">
        <w:rPr>
          <w:rFonts w:hint="eastAsia"/>
        </w:rPr>
        <w:t>killer robot</w:t>
      </w:r>
      <w:r w:rsidR="007C48F9">
        <w:rPr>
          <w:rFonts w:hint="eastAsia"/>
        </w:rPr>
        <w:t>紧挨的</w:t>
      </w:r>
      <w:r w:rsidR="009914D6">
        <w:rPr>
          <w:rFonts w:hint="eastAsia"/>
        </w:rPr>
        <w:t>单元格</w:t>
      </w:r>
      <w:r w:rsidR="00531D1F">
        <w:rPr>
          <w:rFonts w:hint="eastAsia"/>
        </w:rPr>
        <w:t>内，然后</w:t>
      </w:r>
      <w:r w:rsidR="00531D1F">
        <w:rPr>
          <w:rFonts w:hint="eastAsia"/>
        </w:rPr>
        <w:t>killer robot</w:t>
      </w:r>
      <w:r w:rsidR="00531D1F">
        <w:rPr>
          <w:rFonts w:hint="eastAsia"/>
        </w:rPr>
        <w:t>必须移动到</w:t>
      </w:r>
      <w:r w:rsidR="00531D1F">
        <w:rPr>
          <w:rFonts w:hint="eastAsia"/>
        </w:rPr>
        <w:t>hero</w:t>
      </w:r>
      <w:r w:rsidR="00531D1F">
        <w:rPr>
          <w:rFonts w:hint="eastAsia"/>
        </w:rPr>
        <w:t>所在的单元格，如果</w:t>
      </w:r>
      <w:r w:rsidR="00531D1F">
        <w:rPr>
          <w:rFonts w:hint="eastAsia"/>
        </w:rPr>
        <w:t>hero</w:t>
      </w:r>
      <w:r w:rsidR="00531D1F">
        <w:rPr>
          <w:rFonts w:hint="eastAsia"/>
        </w:rPr>
        <w:t>现在是</w:t>
      </w:r>
      <w:r w:rsidR="00531D1F">
        <w:rPr>
          <w:rFonts w:hint="eastAsia"/>
        </w:rPr>
        <w:t>superhero</w:t>
      </w:r>
      <w:r w:rsidR="00531D1F">
        <w:rPr>
          <w:rFonts w:hint="eastAsia"/>
        </w:rPr>
        <w:t>，那么</w:t>
      </w:r>
      <w:r w:rsidR="00531D1F">
        <w:rPr>
          <w:rFonts w:hint="eastAsia"/>
        </w:rPr>
        <w:t>killer robot</w:t>
      </w:r>
      <w:r w:rsidR="00531D1F">
        <w:rPr>
          <w:rFonts w:hint="eastAsia"/>
        </w:rPr>
        <w:t>被毁灭，从网格</w:t>
      </w:r>
      <w:r w:rsidR="009914D6">
        <w:rPr>
          <w:rFonts w:hint="eastAsia"/>
        </w:rPr>
        <w:t>中消失，</w:t>
      </w:r>
      <w:r w:rsidR="007C48F9">
        <w:rPr>
          <w:rFonts w:hint="eastAsia"/>
        </w:rPr>
        <w:t>用户</w:t>
      </w:r>
      <w:r w:rsidR="009914D6">
        <w:rPr>
          <w:rFonts w:hint="eastAsia"/>
        </w:rPr>
        <w:t>得分</w:t>
      </w:r>
      <w:r w:rsidR="007C48F9">
        <w:rPr>
          <w:rFonts w:hint="eastAsia"/>
        </w:rPr>
        <w:t>增加</w:t>
      </w:r>
      <w:r w:rsidR="007C48F9">
        <w:rPr>
          <w:rFonts w:hint="eastAsia"/>
        </w:rPr>
        <w:t>100</w:t>
      </w:r>
      <w:r w:rsidR="007C48F9">
        <w:rPr>
          <w:rFonts w:hint="eastAsia"/>
        </w:rPr>
        <w:t>分</w:t>
      </w:r>
      <w:r w:rsidR="009914D6">
        <w:rPr>
          <w:rFonts w:hint="eastAsia"/>
        </w:rPr>
        <w:t>;</w:t>
      </w:r>
      <w:r w:rsidR="007C48F9">
        <w:rPr>
          <w:rFonts w:hint="eastAsia"/>
        </w:rPr>
        <w:t>如果</w:t>
      </w:r>
      <w:r w:rsidR="007C48F9">
        <w:rPr>
          <w:rFonts w:hint="eastAsia"/>
        </w:rPr>
        <w:t>hero</w:t>
      </w:r>
      <w:r w:rsidR="007C48F9">
        <w:rPr>
          <w:rFonts w:hint="eastAsia"/>
        </w:rPr>
        <w:t>当前不是</w:t>
      </w:r>
      <w:r w:rsidR="007C48F9">
        <w:rPr>
          <w:rFonts w:hint="eastAsia"/>
        </w:rPr>
        <w:t>superhero</w:t>
      </w:r>
      <w:r w:rsidR="007C48F9">
        <w:rPr>
          <w:rFonts w:hint="eastAsia"/>
        </w:rPr>
        <w:t>，</w:t>
      </w:r>
      <w:r w:rsidR="007C48F9">
        <w:rPr>
          <w:rFonts w:hint="eastAsia"/>
        </w:rPr>
        <w:t>hero</w:t>
      </w:r>
      <w:r w:rsidR="007C48F9">
        <w:rPr>
          <w:rFonts w:hint="eastAsia"/>
        </w:rPr>
        <w:t>死去，次回合结束，回合数增加一，游戏到</w:t>
      </w:r>
      <w:r w:rsidR="007C48F9">
        <w:rPr>
          <w:rFonts w:hint="eastAsia"/>
        </w:rPr>
        <w:t>end</w:t>
      </w:r>
      <w:r w:rsidR="007C48F9">
        <w:rPr>
          <w:rFonts w:hint="eastAsia"/>
        </w:rPr>
        <w:t>阶段。如果</w:t>
      </w:r>
      <w:r w:rsidR="007C48F9">
        <w:rPr>
          <w:rFonts w:hint="eastAsia"/>
        </w:rPr>
        <w:t>hero</w:t>
      </w:r>
      <w:r w:rsidR="007C48F9">
        <w:rPr>
          <w:rFonts w:hint="eastAsia"/>
        </w:rPr>
        <w:t>不在</w:t>
      </w:r>
      <w:r w:rsidR="007C48F9">
        <w:rPr>
          <w:rFonts w:hint="eastAsia"/>
        </w:rPr>
        <w:t>killer robot</w:t>
      </w:r>
      <w:r w:rsidR="007C48F9">
        <w:rPr>
          <w:rFonts w:hint="eastAsia"/>
        </w:rPr>
        <w:t>紧挨的单元格中，但其中一个或多个单元格中包含</w:t>
      </w:r>
      <w:r w:rsidR="007C48F9">
        <w:rPr>
          <w:rFonts w:hint="eastAsia"/>
        </w:rPr>
        <w:t>power-up</w:t>
      </w:r>
      <w:r w:rsidR="007C48F9">
        <w:rPr>
          <w:rFonts w:hint="eastAsia"/>
        </w:rPr>
        <w:t>，那么</w:t>
      </w:r>
      <w:r w:rsidR="007C48F9">
        <w:rPr>
          <w:rFonts w:hint="eastAsia"/>
        </w:rPr>
        <w:t>killer robot</w:t>
      </w:r>
      <w:r w:rsidR="007C48F9">
        <w:rPr>
          <w:rFonts w:hint="eastAsia"/>
        </w:rPr>
        <w:t>必须移动到这些单元格其中之一，并将该单元格中的</w:t>
      </w:r>
      <w:r w:rsidR="007C48F9">
        <w:rPr>
          <w:rFonts w:hint="eastAsia"/>
        </w:rPr>
        <w:t>power-up</w:t>
      </w:r>
      <w:r w:rsidR="007C48F9">
        <w:rPr>
          <w:rFonts w:hint="eastAsia"/>
        </w:rPr>
        <w:t>删除（从而杀手机器人剥夺</w:t>
      </w:r>
      <w:r w:rsidR="007C48F9">
        <w:rPr>
          <w:rFonts w:hint="eastAsia"/>
        </w:rPr>
        <w:t>hero</w:t>
      </w:r>
      <w:r w:rsidR="007C48F9">
        <w:rPr>
          <w:rFonts w:hint="eastAsia"/>
        </w:rPr>
        <w:t>收集</w:t>
      </w:r>
      <w:r w:rsidR="007C48F9">
        <w:rPr>
          <w:rFonts w:hint="eastAsia"/>
        </w:rPr>
        <w:t>power-up</w:t>
      </w:r>
      <w:r w:rsidR="007C48F9">
        <w:rPr>
          <w:rFonts w:hint="eastAsia"/>
        </w:rPr>
        <w:t>的机会）。如果没有紧挨的单元格包含</w:t>
      </w:r>
      <w:r w:rsidR="007C48F9">
        <w:rPr>
          <w:rFonts w:hint="eastAsia"/>
        </w:rPr>
        <w:t>hero</w:t>
      </w:r>
      <w:r w:rsidR="007C48F9">
        <w:rPr>
          <w:rFonts w:hint="eastAsia"/>
        </w:rPr>
        <w:t>或者</w:t>
      </w:r>
      <w:r w:rsidR="007C48F9">
        <w:rPr>
          <w:rFonts w:hint="eastAsia"/>
        </w:rPr>
        <w:t>power-up</w:t>
      </w:r>
      <w:r w:rsidR="007C48F9">
        <w:rPr>
          <w:rFonts w:hint="eastAsia"/>
        </w:rPr>
        <w:t>，那么</w:t>
      </w:r>
      <w:r w:rsidR="007C48F9">
        <w:rPr>
          <w:rFonts w:hint="eastAsia"/>
        </w:rPr>
        <w:t>killer robot</w:t>
      </w:r>
      <w:r w:rsidR="007C48F9">
        <w:rPr>
          <w:rFonts w:hint="eastAsia"/>
        </w:rPr>
        <w:t>可以移动到任意的周边单元格，</w:t>
      </w:r>
      <w:r w:rsidR="009914D6">
        <w:rPr>
          <w:rFonts w:hint="eastAsia"/>
        </w:rPr>
        <w:t>此举不</w:t>
      </w:r>
      <w:r w:rsidR="007C48F9">
        <w:rPr>
          <w:rFonts w:hint="eastAsia"/>
        </w:rPr>
        <w:t>会使它超出网格或到</w:t>
      </w:r>
      <w:r w:rsidR="00E30FCD">
        <w:rPr>
          <w:rFonts w:hint="eastAsia"/>
        </w:rPr>
        <w:t>有障碍物和另一个</w:t>
      </w:r>
      <w:r w:rsidR="00E30FCD">
        <w:rPr>
          <w:rFonts w:hint="eastAsia"/>
        </w:rPr>
        <w:t>killer robot</w:t>
      </w:r>
      <w:r w:rsidR="00E30FCD">
        <w:rPr>
          <w:rFonts w:hint="eastAsia"/>
        </w:rPr>
        <w:t>的单元格。如果</w:t>
      </w:r>
      <w:r w:rsidR="00E30FCD">
        <w:t>K</w:t>
      </w:r>
      <w:r w:rsidR="00E30FCD">
        <w:rPr>
          <w:rFonts w:hint="eastAsia"/>
        </w:rPr>
        <w:t>iller robot</w:t>
      </w:r>
      <w:r w:rsidR="00E30FCD">
        <w:rPr>
          <w:rFonts w:hint="eastAsia"/>
        </w:rPr>
        <w:t>可以移动，不准站着不动。但是，如果一个</w:t>
      </w:r>
      <w:r w:rsidR="00E30FCD">
        <w:rPr>
          <w:rFonts w:hint="eastAsia"/>
        </w:rPr>
        <w:t>killer robot</w:t>
      </w:r>
      <w:r w:rsidR="00E30FCD">
        <w:rPr>
          <w:rFonts w:hint="eastAsia"/>
        </w:rPr>
        <w:t>不能动，那么电脑应该直接操控下一个</w:t>
      </w:r>
      <w:r w:rsidR="00E30FCD">
        <w:rPr>
          <w:rFonts w:hint="eastAsia"/>
        </w:rPr>
        <w:t>killer robot</w:t>
      </w:r>
      <w:r w:rsidR="009914D6">
        <w:rPr>
          <w:rFonts w:hint="eastAsia"/>
        </w:rPr>
        <w:t>。一旦已尝试向移动</w:t>
      </w:r>
      <w:r w:rsidR="00E30FCD">
        <w:rPr>
          <w:rFonts w:hint="eastAsia"/>
        </w:rPr>
        <w:t>过</w:t>
      </w:r>
      <w:r w:rsidR="009914D6">
        <w:rPr>
          <w:rFonts w:hint="eastAsia"/>
        </w:rPr>
        <w:t>每个杀手机器人，</w:t>
      </w:r>
      <w:r w:rsidR="00E30FCD">
        <w:rPr>
          <w:rFonts w:hint="eastAsia"/>
        </w:rPr>
        <w:t>那么就轮到用户，并且回合数</w:t>
      </w:r>
      <w:r w:rsidR="009914D6">
        <w:rPr>
          <w:rFonts w:hint="eastAsia"/>
        </w:rPr>
        <w:t>加一。</w:t>
      </w:r>
    </w:p>
    <w:p w14:paraId="435ED2BF" w14:textId="77777777" w:rsidR="009914D6" w:rsidRDefault="009914D6" w:rsidP="009914D6"/>
    <w:p w14:paraId="27C7AED9" w14:textId="77777777" w:rsidR="009914D6" w:rsidRDefault="00E30FCD" w:rsidP="009914D6">
      <w:r>
        <w:rPr>
          <w:rFonts w:hint="eastAsia"/>
        </w:rPr>
        <w:t>在每个回合或回合内的每轮结束，程序显示的统计信息</w:t>
      </w:r>
      <w:r w:rsidR="009914D6">
        <w:rPr>
          <w:rFonts w:hint="eastAsia"/>
        </w:rPr>
        <w:t>必须更新。</w:t>
      </w:r>
    </w:p>
    <w:p w14:paraId="328B7CEC" w14:textId="77777777" w:rsidR="009914D6" w:rsidRDefault="009914D6" w:rsidP="009914D6"/>
    <w:p w14:paraId="2C442527" w14:textId="77777777" w:rsidR="009914D6" w:rsidRDefault="00E30FCD" w:rsidP="009914D6">
      <w:r>
        <w:rPr>
          <w:rFonts w:hint="eastAsia"/>
        </w:rPr>
        <w:t>如果满足下列任意条件那么</w:t>
      </w:r>
      <w:r>
        <w:rPr>
          <w:rFonts w:hint="eastAsia"/>
        </w:rPr>
        <w:t>play</w:t>
      </w:r>
      <w:r w:rsidR="009914D6">
        <w:rPr>
          <w:rFonts w:hint="eastAsia"/>
        </w:rPr>
        <w:t>阶段结束</w:t>
      </w:r>
      <w:r>
        <w:rPr>
          <w:rFonts w:hint="eastAsia"/>
        </w:rPr>
        <w:t>：</w:t>
      </w:r>
    </w:p>
    <w:p w14:paraId="4D522494" w14:textId="77777777" w:rsidR="009914D6" w:rsidRDefault="00E30FCD" w:rsidP="009914D6">
      <w:r>
        <w:rPr>
          <w:rFonts w:hint="eastAsia"/>
        </w:rPr>
        <w:t>1.</w:t>
      </w:r>
      <w:r>
        <w:rPr>
          <w:rFonts w:hint="eastAsia"/>
        </w:rPr>
        <w:t>用户结束</w:t>
      </w:r>
      <w:r>
        <w:rPr>
          <w:rFonts w:hint="eastAsia"/>
        </w:rPr>
        <w:t>play</w:t>
      </w:r>
      <w:r>
        <w:rPr>
          <w:rFonts w:hint="eastAsia"/>
        </w:rPr>
        <w:t>阶段（通过按</w:t>
      </w:r>
      <w:r w:rsidR="009914D6">
        <w:rPr>
          <w:rFonts w:hint="eastAsia"/>
        </w:rPr>
        <w:t>按钮）</w:t>
      </w:r>
      <w:r w:rsidR="009914D6">
        <w:rPr>
          <w:rFonts w:hint="eastAsia"/>
        </w:rPr>
        <w:t>;</w:t>
      </w:r>
    </w:p>
    <w:p w14:paraId="635232AE" w14:textId="77777777" w:rsidR="009914D6" w:rsidRDefault="00E30FCD" w:rsidP="009914D6">
      <w:r>
        <w:rPr>
          <w:rFonts w:hint="eastAsia"/>
        </w:rPr>
        <w:t>2.hero</w:t>
      </w:r>
      <w:r w:rsidR="009914D6">
        <w:rPr>
          <w:rFonts w:hint="eastAsia"/>
        </w:rPr>
        <w:t>死亡</w:t>
      </w:r>
      <w:r w:rsidR="009914D6">
        <w:rPr>
          <w:rFonts w:hint="eastAsia"/>
        </w:rPr>
        <w:t>;</w:t>
      </w:r>
    </w:p>
    <w:p w14:paraId="636F3325" w14:textId="77777777" w:rsidR="009914D6" w:rsidRDefault="00E30FCD" w:rsidP="009914D6">
      <w:r>
        <w:rPr>
          <w:rFonts w:hint="eastAsia"/>
        </w:rPr>
        <w:t>3.</w:t>
      </w:r>
      <w:r>
        <w:rPr>
          <w:rFonts w:hint="eastAsia"/>
        </w:rPr>
        <w:t>网格内没有</w:t>
      </w:r>
      <w:r>
        <w:rPr>
          <w:rFonts w:hint="eastAsia"/>
        </w:rPr>
        <w:t>killer robot</w:t>
      </w:r>
      <w:r>
        <w:rPr>
          <w:rFonts w:hint="eastAsia"/>
        </w:rPr>
        <w:t>了</w:t>
      </w:r>
      <w:r w:rsidR="009914D6">
        <w:rPr>
          <w:rFonts w:hint="eastAsia"/>
        </w:rPr>
        <w:t>;</w:t>
      </w:r>
    </w:p>
    <w:p w14:paraId="3C0A0EE6" w14:textId="77777777" w:rsidR="009914D6" w:rsidRDefault="00E30FCD" w:rsidP="009914D6">
      <w:r>
        <w:rPr>
          <w:rFonts w:hint="eastAsia"/>
        </w:rPr>
        <w:t>4.</w:t>
      </w:r>
      <w:r>
        <w:rPr>
          <w:rFonts w:hint="eastAsia"/>
        </w:rPr>
        <w:t>网格内没有</w:t>
      </w:r>
      <w:r>
        <w:rPr>
          <w:rFonts w:hint="eastAsia"/>
        </w:rPr>
        <w:t>power-up</w:t>
      </w:r>
      <w:r>
        <w:rPr>
          <w:rFonts w:hint="eastAsia"/>
        </w:rPr>
        <w:t>了</w:t>
      </w:r>
      <w:r w:rsidR="009914D6">
        <w:rPr>
          <w:rFonts w:hint="eastAsia"/>
        </w:rPr>
        <w:t>;</w:t>
      </w:r>
    </w:p>
    <w:p w14:paraId="68EA5C14" w14:textId="77777777" w:rsidR="009914D6" w:rsidRDefault="00CF731C" w:rsidP="009914D6">
      <w:r>
        <w:rPr>
          <w:rFonts w:hint="eastAsia"/>
        </w:rPr>
        <w:t>5.hero</w:t>
      </w:r>
      <w:r>
        <w:rPr>
          <w:rFonts w:hint="eastAsia"/>
        </w:rPr>
        <w:t>和任何一个</w:t>
      </w:r>
      <w:r>
        <w:rPr>
          <w:rFonts w:hint="eastAsia"/>
        </w:rPr>
        <w:t>killer robot</w:t>
      </w:r>
      <w:r>
        <w:rPr>
          <w:rFonts w:hint="eastAsia"/>
        </w:rPr>
        <w:t>都无法</w:t>
      </w:r>
      <w:r w:rsidR="009914D6">
        <w:rPr>
          <w:rFonts w:hint="eastAsia"/>
        </w:rPr>
        <w:t>移动</w:t>
      </w:r>
      <w:r>
        <w:rPr>
          <w:rFonts w:hint="eastAsia"/>
        </w:rPr>
        <w:t>了</w:t>
      </w:r>
      <w:r w:rsidR="009914D6">
        <w:rPr>
          <w:rFonts w:hint="eastAsia"/>
        </w:rPr>
        <w:t>。</w:t>
      </w:r>
    </w:p>
    <w:p w14:paraId="01DB52E5" w14:textId="77777777" w:rsidR="009914D6" w:rsidRDefault="00CF731C" w:rsidP="009914D6">
      <w:r>
        <w:rPr>
          <w:rFonts w:hint="eastAsia"/>
        </w:rPr>
        <w:t>一旦</w:t>
      </w:r>
      <w:r>
        <w:rPr>
          <w:rFonts w:hint="eastAsia"/>
        </w:rPr>
        <w:t>play</w:t>
      </w:r>
      <w:r>
        <w:rPr>
          <w:rFonts w:hint="eastAsia"/>
        </w:rPr>
        <w:t>阶段结束，游戏进入</w:t>
      </w:r>
      <w:r>
        <w:rPr>
          <w:rFonts w:hint="eastAsia"/>
        </w:rPr>
        <w:t>end</w:t>
      </w:r>
      <w:r>
        <w:rPr>
          <w:rFonts w:hint="eastAsia"/>
        </w:rPr>
        <w:t>阶段。到</w:t>
      </w:r>
      <w:r>
        <w:rPr>
          <w:rFonts w:hint="eastAsia"/>
        </w:rPr>
        <w:t>end</w:t>
      </w:r>
      <w:r w:rsidR="009914D6">
        <w:rPr>
          <w:rFonts w:hint="eastAsia"/>
        </w:rPr>
        <w:t>阶段程序判定游戏的结果。如果</w:t>
      </w:r>
      <w:r>
        <w:rPr>
          <w:rFonts w:hint="eastAsia"/>
        </w:rPr>
        <w:t>没有</w:t>
      </w:r>
      <w:r>
        <w:rPr>
          <w:rFonts w:hint="eastAsia"/>
        </w:rPr>
        <w:t>killer robot</w:t>
      </w:r>
      <w:r>
        <w:rPr>
          <w:rFonts w:hint="eastAsia"/>
        </w:rPr>
        <w:t>或没有</w:t>
      </w:r>
      <w:r>
        <w:rPr>
          <w:rFonts w:hint="eastAsia"/>
        </w:rPr>
        <w:t>power-up</w:t>
      </w:r>
      <w:r w:rsidR="009914D6">
        <w:rPr>
          <w:rFonts w:hint="eastAsia"/>
        </w:rPr>
        <w:t>留在网格，</w:t>
      </w:r>
      <w:r>
        <w:rPr>
          <w:rFonts w:hint="eastAsia"/>
        </w:rPr>
        <w:t>并且</w:t>
      </w:r>
      <w:r>
        <w:rPr>
          <w:rFonts w:hint="eastAsia"/>
        </w:rPr>
        <w:t>hero</w:t>
      </w:r>
      <w:r w:rsidR="009914D6">
        <w:rPr>
          <w:rFonts w:hint="eastAsia"/>
        </w:rPr>
        <w:t>是活的</w:t>
      </w:r>
      <w:r>
        <w:rPr>
          <w:rFonts w:hint="eastAsia"/>
        </w:rPr>
        <w:t>，那么用户胜利</w:t>
      </w:r>
      <w:r w:rsidR="009914D6">
        <w:rPr>
          <w:rFonts w:hint="eastAsia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hero</w:t>
      </w:r>
      <w:r>
        <w:rPr>
          <w:rFonts w:hint="eastAsia"/>
        </w:rPr>
        <w:t>死了，那么</w:t>
      </w:r>
      <w:r w:rsidR="009914D6">
        <w:rPr>
          <w:rFonts w:hint="eastAsia"/>
        </w:rPr>
        <w:t>计算机取胜</w:t>
      </w:r>
      <w:r w:rsidR="009914D6">
        <w:rPr>
          <w:rFonts w:hint="eastAsia"/>
        </w:rPr>
        <w:t>;</w:t>
      </w:r>
      <w:r w:rsidR="009914D6">
        <w:rPr>
          <w:rFonts w:hint="eastAsia"/>
        </w:rPr>
        <w:t>否则，结果是一个平局</w:t>
      </w:r>
      <w:r>
        <w:rPr>
          <w:rFonts w:hint="eastAsia"/>
        </w:rPr>
        <w:t>（</w:t>
      </w:r>
      <w:r>
        <w:rPr>
          <w:rFonts w:hint="eastAsia"/>
        </w:rPr>
        <w:t>draw</w:t>
      </w:r>
      <w:r>
        <w:rPr>
          <w:rFonts w:hint="eastAsia"/>
        </w:rPr>
        <w:t>）。该程序应显示一条消息，表明游戏结果，然后停止。在</w:t>
      </w:r>
      <w:r>
        <w:rPr>
          <w:rFonts w:hint="eastAsia"/>
        </w:rPr>
        <w:t>end</w:t>
      </w:r>
      <w:r w:rsidR="009914D6">
        <w:rPr>
          <w:rFonts w:hint="eastAsia"/>
        </w:rPr>
        <w:t>阶段</w:t>
      </w:r>
      <w:r>
        <w:rPr>
          <w:rFonts w:hint="eastAsia"/>
        </w:rPr>
        <w:t>任何用户输入或动作程序都没有反应</w:t>
      </w:r>
      <w:r w:rsidR="009914D6">
        <w:rPr>
          <w:rFonts w:hint="eastAsia"/>
        </w:rPr>
        <w:t>。</w:t>
      </w:r>
    </w:p>
    <w:p w14:paraId="5607D6AF" w14:textId="77777777" w:rsidR="009914D6" w:rsidRDefault="009914D6" w:rsidP="009914D6"/>
    <w:p w14:paraId="05C3D9F6" w14:textId="77777777" w:rsidR="009914D6" w:rsidRDefault="00CF731C" w:rsidP="009914D6">
      <w:r>
        <w:rPr>
          <w:rFonts w:hint="eastAsia"/>
        </w:rPr>
        <w:t>1.</w:t>
      </w:r>
      <w:r>
        <w:rPr>
          <w:rFonts w:hint="eastAsia"/>
        </w:rPr>
        <w:t>可能在</w:t>
      </w:r>
      <w:r>
        <w:rPr>
          <w:rFonts w:hint="eastAsia"/>
        </w:rPr>
        <w:t>setup</w:t>
      </w:r>
      <w:r>
        <w:rPr>
          <w:rFonts w:hint="eastAsia"/>
        </w:rPr>
        <w:t>阶段用户不在网格上放置任何</w:t>
      </w:r>
      <w:r>
        <w:rPr>
          <w:rFonts w:hint="eastAsia"/>
        </w:rPr>
        <w:t>power-up</w:t>
      </w:r>
      <w:r>
        <w:rPr>
          <w:rFonts w:hint="eastAsia"/>
        </w:rPr>
        <w:t>。</w:t>
      </w:r>
      <w:bookmarkStart w:id="1" w:name="OLE_LINK1"/>
      <w:bookmarkStart w:id="2" w:name="OLE_LINK2"/>
      <w:r>
        <w:rPr>
          <w:rFonts w:hint="eastAsia"/>
        </w:rPr>
        <w:t>在进入</w:t>
      </w:r>
      <w:r>
        <w:rPr>
          <w:rFonts w:hint="eastAsia"/>
        </w:rPr>
        <w:t>play</w:t>
      </w:r>
      <w:r>
        <w:rPr>
          <w:rFonts w:hint="eastAsia"/>
        </w:rPr>
        <w:t>阶段时程序就应该意识</w:t>
      </w:r>
      <w:r w:rsidR="009914D6">
        <w:rPr>
          <w:rFonts w:hint="eastAsia"/>
        </w:rPr>
        <w:t>到，</w:t>
      </w:r>
      <w:r>
        <w:rPr>
          <w:rFonts w:hint="eastAsia"/>
        </w:rPr>
        <w:t>并立即进入</w:t>
      </w:r>
      <w:r>
        <w:rPr>
          <w:rFonts w:hint="eastAsia"/>
        </w:rPr>
        <w:t>end</w:t>
      </w:r>
      <w:r>
        <w:rPr>
          <w:rFonts w:hint="eastAsia"/>
        </w:rPr>
        <w:t>阶段，并宣布用户赢得</w:t>
      </w:r>
      <w:r w:rsidR="009914D6">
        <w:rPr>
          <w:rFonts w:hint="eastAsia"/>
        </w:rPr>
        <w:t>比赛。</w:t>
      </w:r>
      <w:bookmarkEnd w:id="1"/>
      <w:bookmarkEnd w:id="2"/>
    </w:p>
    <w:p w14:paraId="458D6971" w14:textId="77777777" w:rsidR="009914D6" w:rsidRDefault="00CF731C" w:rsidP="009914D6">
      <w:r>
        <w:rPr>
          <w:rFonts w:hint="eastAsia"/>
        </w:rPr>
        <w:t>2.</w:t>
      </w:r>
      <w:r>
        <w:rPr>
          <w:rFonts w:hint="eastAsia"/>
        </w:rPr>
        <w:t>也有可能在</w:t>
      </w:r>
      <w:r>
        <w:rPr>
          <w:rFonts w:hint="eastAsia"/>
        </w:rPr>
        <w:t>setup</w:t>
      </w:r>
      <w:r>
        <w:rPr>
          <w:rFonts w:hint="eastAsia"/>
        </w:rPr>
        <w:t>阶段用户不在网格上放置任何</w:t>
      </w:r>
      <w:r>
        <w:rPr>
          <w:rFonts w:hint="eastAsia"/>
        </w:rPr>
        <w:t>killer robot</w:t>
      </w:r>
      <w:r w:rsidR="009914D6">
        <w:rPr>
          <w:rFonts w:hint="eastAsia"/>
        </w:rPr>
        <w:t>。</w:t>
      </w:r>
      <w:r w:rsidR="00661C96">
        <w:rPr>
          <w:rFonts w:hint="eastAsia"/>
          <w:kern w:val="0"/>
        </w:rPr>
        <w:t>在进入</w:t>
      </w:r>
      <w:r w:rsidR="00661C96">
        <w:rPr>
          <w:kern w:val="0"/>
        </w:rPr>
        <w:t>play</w:t>
      </w:r>
      <w:r w:rsidR="00661C96">
        <w:rPr>
          <w:rFonts w:hint="eastAsia"/>
          <w:kern w:val="0"/>
        </w:rPr>
        <w:t>阶段时程序就应该意识到，并立即进入</w:t>
      </w:r>
      <w:r w:rsidR="00661C96">
        <w:rPr>
          <w:kern w:val="0"/>
        </w:rPr>
        <w:t>end</w:t>
      </w:r>
      <w:r w:rsidR="00661C96">
        <w:rPr>
          <w:rFonts w:hint="eastAsia"/>
          <w:kern w:val="0"/>
        </w:rPr>
        <w:t>阶段，并宣布用户赢得比赛。</w:t>
      </w:r>
    </w:p>
    <w:p w14:paraId="5D12DAEE" w14:textId="77777777" w:rsidR="009914D6" w:rsidRDefault="00661C96" w:rsidP="009914D6">
      <w:r>
        <w:rPr>
          <w:rFonts w:hint="eastAsia"/>
        </w:rPr>
        <w:t>3.</w:t>
      </w:r>
      <w:r>
        <w:rPr>
          <w:rFonts w:hint="eastAsia"/>
        </w:rPr>
        <w:t>你应该仔细分析</w:t>
      </w:r>
      <w:r>
        <w:rPr>
          <w:rFonts w:hint="eastAsia"/>
        </w:rPr>
        <w:t>hero</w:t>
      </w:r>
      <w:r>
        <w:rPr>
          <w:rFonts w:hint="eastAsia"/>
        </w:rPr>
        <w:t>和</w:t>
      </w:r>
      <w:r>
        <w:rPr>
          <w:rFonts w:hint="eastAsia"/>
        </w:rPr>
        <w:t>killer robot</w:t>
      </w:r>
      <w:r w:rsidR="009914D6">
        <w:rPr>
          <w:rFonts w:hint="eastAsia"/>
        </w:rPr>
        <w:t>无法</w:t>
      </w:r>
      <w:r>
        <w:rPr>
          <w:rFonts w:hint="eastAsia"/>
        </w:rPr>
        <w:t>移动的情况，以正确结束</w:t>
      </w:r>
      <w:r>
        <w:rPr>
          <w:rFonts w:hint="eastAsia"/>
        </w:rPr>
        <w:t>play</w:t>
      </w:r>
      <w:r>
        <w:rPr>
          <w:rFonts w:hint="eastAsia"/>
        </w:rPr>
        <w:t>阶段</w:t>
      </w:r>
      <w:r w:rsidR="009914D6">
        <w:rPr>
          <w:rFonts w:hint="eastAsia"/>
        </w:rPr>
        <w:t>。</w:t>
      </w:r>
    </w:p>
    <w:p w14:paraId="3765D638" w14:textId="77777777" w:rsidR="009914D6" w:rsidRDefault="00661C96" w:rsidP="009914D6">
      <w:r>
        <w:rPr>
          <w:rFonts w:hint="eastAsia"/>
        </w:rPr>
        <w:t>4.</w:t>
      </w:r>
      <w:r>
        <w:rPr>
          <w:rFonts w:hint="eastAsia"/>
        </w:rPr>
        <w:t>理想情况下你的程序会以增加杀死</w:t>
      </w:r>
      <w:r>
        <w:rPr>
          <w:rFonts w:hint="eastAsia"/>
        </w:rPr>
        <w:t>hero</w:t>
      </w:r>
      <w:r w:rsidR="009914D6">
        <w:rPr>
          <w:rFonts w:hint="eastAsia"/>
        </w:rPr>
        <w:t>几率</w:t>
      </w:r>
      <w:r>
        <w:rPr>
          <w:rFonts w:hint="eastAsia"/>
        </w:rPr>
        <w:t>的方式移动</w:t>
      </w:r>
      <w:r>
        <w:rPr>
          <w:rFonts w:hint="eastAsia"/>
        </w:rPr>
        <w:t>killer robot</w:t>
      </w:r>
      <w:r>
        <w:rPr>
          <w:rFonts w:hint="eastAsia"/>
        </w:rPr>
        <w:t>。这可能是由每个</w:t>
      </w:r>
      <w:r>
        <w:rPr>
          <w:rFonts w:hint="eastAsia"/>
        </w:rPr>
        <w:t>killer robot</w:t>
      </w:r>
      <w:r>
        <w:rPr>
          <w:rFonts w:hint="eastAsia"/>
        </w:rPr>
        <w:t>每次移动都试图减小和</w:t>
      </w:r>
      <w:r>
        <w:rPr>
          <w:rFonts w:hint="eastAsia"/>
        </w:rPr>
        <w:t>hero</w:t>
      </w:r>
      <w:r>
        <w:rPr>
          <w:rFonts w:hint="eastAsia"/>
        </w:rPr>
        <w:t>的距离来实现。但你也可以实现一个策略，通过</w:t>
      </w:r>
      <w:r>
        <w:rPr>
          <w:rFonts w:hint="eastAsia"/>
        </w:rPr>
        <w:t>killer robot</w:t>
      </w:r>
      <w:r w:rsidR="009914D6">
        <w:rPr>
          <w:rFonts w:hint="eastAsia"/>
        </w:rPr>
        <w:t>'</w:t>
      </w:r>
      <w:r w:rsidR="009914D6">
        <w:rPr>
          <w:rFonts w:hint="eastAsia"/>
        </w:rPr>
        <w:t>围剿</w:t>
      </w:r>
      <w:r w:rsidR="009914D6">
        <w:rPr>
          <w:rFonts w:hint="eastAsia"/>
        </w:rPr>
        <w:t>'</w:t>
      </w:r>
      <w:r>
        <w:rPr>
          <w:rFonts w:hint="eastAsia"/>
        </w:rPr>
        <w:t>hero</w:t>
      </w:r>
      <w:r>
        <w:rPr>
          <w:rFonts w:hint="eastAsia"/>
        </w:rPr>
        <w:t>，以增加他们杀</w:t>
      </w:r>
      <w:r>
        <w:rPr>
          <w:rFonts w:hint="eastAsia"/>
        </w:rPr>
        <w:t>hero</w:t>
      </w:r>
      <w:r>
        <w:rPr>
          <w:rFonts w:hint="eastAsia"/>
        </w:rPr>
        <w:t>的机会。很明显，当</w:t>
      </w:r>
      <w:r>
        <w:rPr>
          <w:rFonts w:hint="eastAsia"/>
        </w:rPr>
        <w:t>hero</w:t>
      </w:r>
      <w:r>
        <w:rPr>
          <w:rFonts w:hint="eastAsia"/>
        </w:rPr>
        <w:t>是一个</w:t>
      </w:r>
      <w:r>
        <w:rPr>
          <w:rFonts w:hint="eastAsia"/>
        </w:rPr>
        <w:t>superhero</w:t>
      </w:r>
      <w:r>
        <w:rPr>
          <w:rFonts w:hint="eastAsia"/>
        </w:rPr>
        <w:t>，</w:t>
      </w:r>
      <w:r>
        <w:rPr>
          <w:rFonts w:hint="eastAsia"/>
        </w:rPr>
        <w:t>killer robot</w:t>
      </w:r>
      <w:r>
        <w:rPr>
          <w:rFonts w:hint="eastAsia"/>
        </w:rPr>
        <w:t>应尽量保持和</w:t>
      </w:r>
      <w:r>
        <w:rPr>
          <w:rFonts w:hint="eastAsia"/>
        </w:rPr>
        <w:t>hero</w:t>
      </w:r>
      <w:r w:rsidR="009914D6">
        <w:rPr>
          <w:rFonts w:hint="eastAsia"/>
        </w:rPr>
        <w:t>的安全距离。</w:t>
      </w:r>
    </w:p>
    <w:p w14:paraId="58D8028D" w14:textId="77777777" w:rsidR="009914D6" w:rsidRDefault="00661C96" w:rsidP="009914D6">
      <w:r>
        <w:rPr>
          <w:rFonts w:hint="eastAsia"/>
        </w:rPr>
        <w:t>5.</w:t>
      </w:r>
      <w:r>
        <w:rPr>
          <w:rFonts w:hint="eastAsia"/>
        </w:rPr>
        <w:t>理想的情况下的程序将允许网格的尺寸容易地改变（由系统的维护者），独立地对每个</w:t>
      </w:r>
      <w:r>
        <w:rPr>
          <w:rFonts w:hint="eastAsia"/>
        </w:rPr>
        <w:t>dimension</w:t>
      </w:r>
      <w:r w:rsidR="009914D6">
        <w:rPr>
          <w:rFonts w:hint="eastAsia"/>
        </w:rPr>
        <w:t>。</w:t>
      </w:r>
    </w:p>
    <w:p w14:paraId="71E6BDC0" w14:textId="77777777" w:rsidR="009914D6" w:rsidRDefault="00661C96" w:rsidP="009914D6">
      <w:r>
        <w:rPr>
          <w:rFonts w:hint="eastAsia"/>
        </w:rPr>
        <w:t>6.</w:t>
      </w:r>
      <w:r w:rsidR="009914D6">
        <w:rPr>
          <w:rFonts w:hint="eastAsia"/>
        </w:rPr>
        <w:t>JavaScript</w:t>
      </w:r>
      <w:r>
        <w:rPr>
          <w:rFonts w:hint="eastAsia"/>
        </w:rPr>
        <w:t>引擎在不同的浏览器下不同</w:t>
      </w:r>
      <w:r w:rsidR="002812AD">
        <w:rPr>
          <w:rFonts w:hint="eastAsia"/>
        </w:rPr>
        <w:t>。你应该确保你的系统在</w:t>
      </w:r>
      <w:r w:rsidR="009914D6">
        <w:rPr>
          <w:rFonts w:hint="eastAsia"/>
        </w:rPr>
        <w:t>所有常用的浏览器（例如，谷歌</w:t>
      </w:r>
      <w:r w:rsidR="009914D6">
        <w:rPr>
          <w:rFonts w:hint="eastAsia"/>
        </w:rPr>
        <w:t>Chrome</w:t>
      </w:r>
      <w:r w:rsidR="009914D6">
        <w:rPr>
          <w:rFonts w:hint="eastAsia"/>
        </w:rPr>
        <w:t>，</w:t>
      </w:r>
      <w:r w:rsidR="009914D6">
        <w:rPr>
          <w:rFonts w:hint="eastAsia"/>
        </w:rPr>
        <w:t>Mozilla Firefox</w:t>
      </w:r>
      <w:r w:rsidR="009914D6">
        <w:rPr>
          <w:rFonts w:hint="eastAsia"/>
        </w:rPr>
        <w:t>浏览器，微软</w:t>
      </w:r>
      <w:r w:rsidR="009914D6">
        <w:rPr>
          <w:rFonts w:hint="eastAsia"/>
        </w:rPr>
        <w:t>Internet Explorer 9</w:t>
      </w:r>
      <w:r w:rsidR="009914D6">
        <w:rPr>
          <w:rFonts w:hint="eastAsia"/>
        </w:rPr>
        <w:t>或更高版本）和所有常用的平台（例如，</w:t>
      </w:r>
      <w:r w:rsidR="009914D6">
        <w:rPr>
          <w:rFonts w:hint="eastAsia"/>
        </w:rPr>
        <w:t>Linux</w:t>
      </w:r>
      <w:r w:rsidR="009914D6">
        <w:rPr>
          <w:rFonts w:hint="eastAsia"/>
        </w:rPr>
        <w:t>的衍生工具和</w:t>
      </w:r>
      <w:r w:rsidR="009914D6">
        <w:rPr>
          <w:rFonts w:hint="eastAsia"/>
        </w:rPr>
        <w:t>Microsoft Windows</w:t>
      </w:r>
      <w:r w:rsidR="009914D6">
        <w:rPr>
          <w:rFonts w:hint="eastAsia"/>
        </w:rPr>
        <w:t>）上</w:t>
      </w:r>
      <w:r w:rsidR="002812AD">
        <w:rPr>
          <w:rFonts w:hint="eastAsia"/>
        </w:rPr>
        <w:t>都能</w:t>
      </w:r>
      <w:r w:rsidR="009914D6">
        <w:rPr>
          <w:rFonts w:hint="eastAsia"/>
        </w:rPr>
        <w:t>工作。</w:t>
      </w:r>
    </w:p>
    <w:p w14:paraId="3C0A697C" w14:textId="77777777" w:rsidR="009914D6" w:rsidRDefault="002812AD" w:rsidP="009914D6">
      <w:r>
        <w:rPr>
          <w:rFonts w:hint="eastAsia"/>
        </w:rPr>
        <w:t>7.</w:t>
      </w:r>
      <w:r w:rsidR="009914D6">
        <w:rPr>
          <w:rFonts w:hint="eastAsia"/>
        </w:rPr>
        <w:t>你的</w:t>
      </w:r>
      <w:r w:rsidR="009914D6">
        <w:rPr>
          <w:rFonts w:hint="eastAsia"/>
        </w:rPr>
        <w:t>JavaScript</w:t>
      </w:r>
      <w:r w:rsidR="009914D6">
        <w:rPr>
          <w:rFonts w:hint="eastAsia"/>
        </w:rPr>
        <w:t>程序应该只取决于你自己的代码。</w:t>
      </w:r>
      <w:r w:rsidR="009914D6">
        <w:rPr>
          <w:rFonts w:hint="eastAsia"/>
        </w:rPr>
        <w:t xml:space="preserve"> JavaScript</w:t>
      </w:r>
      <w:r>
        <w:rPr>
          <w:rFonts w:hint="eastAsia"/>
        </w:rPr>
        <w:t xml:space="preserve"> libraries</w:t>
      </w:r>
      <w:r>
        <w:rPr>
          <w:rFonts w:hint="eastAsia"/>
        </w:rPr>
        <w:t>／</w:t>
      </w:r>
      <w:r>
        <w:rPr>
          <w:rFonts w:hint="eastAsia"/>
        </w:rPr>
        <w:t>frameworks</w:t>
      </w:r>
      <w:r>
        <w:rPr>
          <w:rFonts w:hint="eastAsia"/>
        </w:rPr>
        <w:t>不能使用</w:t>
      </w:r>
      <w:r w:rsidR="009914D6">
        <w:rPr>
          <w:rFonts w:hint="eastAsia"/>
        </w:rPr>
        <w:t>。</w:t>
      </w:r>
    </w:p>
    <w:p w14:paraId="767D81E6" w14:textId="77777777" w:rsidR="009914D6" w:rsidRDefault="002812AD" w:rsidP="009914D6">
      <w:r>
        <w:rPr>
          <w:rFonts w:hint="eastAsia"/>
        </w:rPr>
        <w:t>8.</w:t>
      </w:r>
      <w:r w:rsidR="009914D6">
        <w:rPr>
          <w:rFonts w:hint="eastAsia"/>
        </w:rPr>
        <w:t>您的代码应</w:t>
      </w:r>
      <w:r>
        <w:rPr>
          <w:rFonts w:hint="eastAsia"/>
        </w:rPr>
        <w:t>加入适当评论。这包括指出你的代码</w:t>
      </w:r>
      <w:r w:rsidR="009914D6">
        <w:rPr>
          <w:rFonts w:hint="eastAsia"/>
        </w:rPr>
        <w:t>已被开发出的上线来源或教科书和参考这些源的帮助。</w:t>
      </w:r>
    </w:p>
    <w:p w14:paraId="47ED5C2D" w14:textId="77777777" w:rsidR="002812AD" w:rsidRDefault="002812AD" w:rsidP="009914D6"/>
    <w:p w14:paraId="77F5FB7E" w14:textId="77777777" w:rsidR="003667F3" w:rsidRDefault="003667F3" w:rsidP="009914D6"/>
    <w:p w14:paraId="32BE061D" w14:textId="77777777" w:rsidR="009914D6" w:rsidRDefault="009914D6" w:rsidP="009914D6">
      <w:r>
        <w:rPr>
          <w:rFonts w:hint="eastAsia"/>
        </w:rPr>
        <w:t>评定</w:t>
      </w:r>
    </w:p>
    <w:p w14:paraId="3EFD4B65" w14:textId="77777777" w:rsidR="009914D6" w:rsidRDefault="009914D6" w:rsidP="009914D6"/>
    <w:p w14:paraId="164238C3" w14:textId="77777777" w:rsidR="009914D6" w:rsidRDefault="009914D6" w:rsidP="009914D6">
      <w:r>
        <w:rPr>
          <w:rFonts w:hint="eastAsia"/>
        </w:rPr>
        <w:t>该</w:t>
      </w:r>
      <w:r>
        <w:rPr>
          <w:rFonts w:hint="eastAsia"/>
        </w:rPr>
        <w:t>JavaScript</w:t>
      </w:r>
      <w:r w:rsidR="00531D1F">
        <w:rPr>
          <w:rFonts w:hint="eastAsia"/>
        </w:rPr>
        <w:t>程序可通过要求的</w:t>
      </w:r>
      <w:r>
        <w:rPr>
          <w:rFonts w:hint="eastAsia"/>
        </w:rPr>
        <w:t>URL</w:t>
      </w:r>
      <w:r w:rsidR="00531D1F">
        <w:rPr>
          <w:rFonts w:hint="eastAsia"/>
        </w:rPr>
        <w:t>访问并且不产生错误信息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14:paraId="058846DE" w14:textId="77777777" w:rsidR="009914D6" w:rsidRDefault="009914D6" w:rsidP="009914D6">
      <w:r>
        <w:rPr>
          <w:rFonts w:hint="eastAsia"/>
        </w:rPr>
        <w:t>解决</w:t>
      </w:r>
      <w:r>
        <w:rPr>
          <w:rFonts w:hint="eastAsia"/>
        </w:rPr>
        <w:t>JavaScript</w:t>
      </w:r>
      <w:r>
        <w:rPr>
          <w:rFonts w:hint="eastAsia"/>
        </w:rPr>
        <w:t>编程任务</w:t>
      </w:r>
      <w:r w:rsidR="003667F3">
        <w:rPr>
          <w:rFonts w:hint="eastAsia"/>
        </w:rPr>
        <w:t>的</w:t>
      </w:r>
      <w:r w:rsidR="00531D1F">
        <w:rPr>
          <w:rFonts w:hint="eastAsia"/>
        </w:rPr>
        <w:t>正确性和</w:t>
      </w:r>
      <w:r w:rsidR="003667F3">
        <w:rPr>
          <w:rFonts w:hint="eastAsia"/>
        </w:rPr>
        <w:t>质量</w:t>
      </w:r>
      <w:r>
        <w:rPr>
          <w:rFonts w:hint="eastAsia"/>
        </w:rPr>
        <w:t>（</w:t>
      </w:r>
      <w:r>
        <w:rPr>
          <w:rFonts w:hint="eastAsia"/>
        </w:rPr>
        <w:t>92</w:t>
      </w:r>
      <w:r>
        <w:rPr>
          <w:rFonts w:hint="eastAsia"/>
        </w:rPr>
        <w:t>）：</w:t>
      </w:r>
    </w:p>
    <w:p w14:paraId="581364B3" w14:textId="77777777" w:rsidR="009914D6" w:rsidRDefault="00531D1F" w:rsidP="009914D6">
      <w:r>
        <w:rPr>
          <w:rFonts w:hint="eastAsia"/>
        </w:rPr>
        <w:t>1</w:t>
      </w:r>
      <w:r>
        <w:t>.</w:t>
      </w:r>
      <w:r>
        <w:rPr>
          <w:rFonts w:hint="eastAsia"/>
        </w:rPr>
        <w:t>interface</w:t>
      </w:r>
      <w:r w:rsidR="009914D6">
        <w:rPr>
          <w:rFonts w:hint="eastAsia"/>
        </w:rPr>
        <w:t>设计的质量：</w:t>
      </w:r>
      <w:r w:rsidR="009914D6">
        <w:rPr>
          <w:rFonts w:hint="eastAsia"/>
        </w:rPr>
        <w:t>7</w:t>
      </w:r>
    </w:p>
    <w:p w14:paraId="7B0B0DC0" w14:textId="77777777" w:rsidR="009914D6" w:rsidRDefault="003667F3" w:rsidP="009914D6">
      <w:r>
        <w:rPr>
          <w:rFonts w:hint="eastAsia"/>
        </w:rPr>
        <w:t>2.</w:t>
      </w:r>
      <w:r w:rsidR="00531D1F">
        <w:rPr>
          <w:rFonts w:hint="eastAsia"/>
        </w:rPr>
        <w:t>setup</w:t>
      </w:r>
      <w:r w:rsidR="009914D6">
        <w:rPr>
          <w:rFonts w:hint="eastAsia"/>
        </w:rPr>
        <w:t>阶段实施的正确性和质量：</w:t>
      </w:r>
      <w:r w:rsidR="009914D6">
        <w:rPr>
          <w:rFonts w:hint="eastAsia"/>
        </w:rPr>
        <w:t>14</w:t>
      </w:r>
    </w:p>
    <w:p w14:paraId="721B8013" w14:textId="77777777" w:rsidR="009914D6" w:rsidRDefault="003667F3" w:rsidP="009914D6">
      <w:r>
        <w:rPr>
          <w:rFonts w:hint="eastAsia"/>
        </w:rPr>
        <w:t>3</w:t>
      </w:r>
      <w:r>
        <w:t>.</w:t>
      </w:r>
      <w:r w:rsidR="00531D1F">
        <w:rPr>
          <w:rFonts w:hint="eastAsia"/>
        </w:rPr>
        <w:t>play</w:t>
      </w:r>
      <w:r>
        <w:rPr>
          <w:rFonts w:hint="eastAsia"/>
        </w:rPr>
        <w:t>阶段</w:t>
      </w:r>
      <w:r w:rsidR="009914D6">
        <w:rPr>
          <w:rFonts w:hint="eastAsia"/>
        </w:rPr>
        <w:t>的实施正确性和质量：</w:t>
      </w:r>
      <w:r w:rsidR="009914D6">
        <w:rPr>
          <w:rFonts w:hint="eastAsia"/>
        </w:rPr>
        <w:t>44</w:t>
      </w:r>
    </w:p>
    <w:p w14:paraId="240D4686" w14:textId="77777777" w:rsidR="009914D6" w:rsidRDefault="003667F3" w:rsidP="009914D6">
      <w:r>
        <w:rPr>
          <w:rFonts w:hint="eastAsia"/>
        </w:rPr>
        <w:t>4.</w:t>
      </w:r>
      <w:r w:rsidR="009914D6">
        <w:rPr>
          <w:rFonts w:hint="eastAsia"/>
        </w:rPr>
        <w:t>检测游戏</w:t>
      </w:r>
      <w:r w:rsidR="00531D1F">
        <w:rPr>
          <w:rFonts w:hint="eastAsia"/>
        </w:rPr>
        <w:t>的结束和</w:t>
      </w:r>
      <w:r w:rsidR="00531D1F">
        <w:rPr>
          <w:rFonts w:hint="eastAsia"/>
        </w:rPr>
        <w:t>end</w:t>
      </w:r>
      <w:r w:rsidR="00531D1F">
        <w:rPr>
          <w:rFonts w:hint="eastAsia"/>
        </w:rPr>
        <w:t>阶段的</w:t>
      </w:r>
      <w:r w:rsidR="009914D6">
        <w:rPr>
          <w:rFonts w:hint="eastAsia"/>
        </w:rPr>
        <w:t>正确性和质量：</w:t>
      </w:r>
      <w:r w:rsidR="009914D6">
        <w:rPr>
          <w:rFonts w:hint="eastAsia"/>
        </w:rPr>
        <w:t>15</w:t>
      </w:r>
    </w:p>
    <w:p w14:paraId="2C5752A1" w14:textId="77777777" w:rsidR="00645E48" w:rsidRDefault="003667F3" w:rsidP="009914D6">
      <w:r>
        <w:rPr>
          <w:rFonts w:hint="eastAsia"/>
        </w:rPr>
        <w:t>5.</w:t>
      </w:r>
      <w:r w:rsidR="00531D1F">
        <w:rPr>
          <w:rFonts w:hint="eastAsia"/>
        </w:rPr>
        <w:t>良好的格式</w:t>
      </w:r>
      <w:r w:rsidR="009914D6">
        <w:rPr>
          <w:rFonts w:hint="eastAsia"/>
        </w:rPr>
        <w:t>，注释和代码质量：</w:t>
      </w:r>
      <w:r w:rsidR="009914D6">
        <w:rPr>
          <w:rFonts w:hint="eastAsia"/>
        </w:rPr>
        <w:t>12</w:t>
      </w:r>
    </w:p>
    <w:sectPr w:rsidR="00645E48" w:rsidSect="00645E4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D6"/>
    <w:rsid w:val="00127079"/>
    <w:rsid w:val="002812AD"/>
    <w:rsid w:val="003667F3"/>
    <w:rsid w:val="00531D1F"/>
    <w:rsid w:val="00645E48"/>
    <w:rsid w:val="00661C96"/>
    <w:rsid w:val="007C48F9"/>
    <w:rsid w:val="009914D6"/>
    <w:rsid w:val="00A82200"/>
    <w:rsid w:val="00CF731C"/>
    <w:rsid w:val="00DC2D34"/>
    <w:rsid w:val="00E30FCD"/>
    <w:rsid w:val="00EF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A6C8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469</Words>
  <Characters>2678</Characters>
  <Application>Microsoft Macintosh Word</Application>
  <DocSecurity>0</DocSecurity>
  <Lines>22</Lines>
  <Paragraphs>6</Paragraphs>
  <ScaleCrop>false</ScaleCrop>
  <Company>pilly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瑶 李</dc:creator>
  <cp:keywords/>
  <dc:description/>
  <cp:lastModifiedBy>瑶 李</cp:lastModifiedBy>
  <cp:revision>2</cp:revision>
  <dcterms:created xsi:type="dcterms:W3CDTF">2016-04-22T19:05:00Z</dcterms:created>
  <dcterms:modified xsi:type="dcterms:W3CDTF">2016-04-22T21:21:00Z</dcterms:modified>
</cp:coreProperties>
</file>